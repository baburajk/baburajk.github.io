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5 -->
  <w:background w:color="ffffff">
    <v:background id="_x0000_s1025" filled="t" fillcolor="white"/>
  </w:background>
  <w:body>
    <w:tbl>
      <w:tblPr>
        <w:tblStyle w:val="documentfontsiz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400"/>
        <w:gridCol w:w="240"/>
        <w:gridCol w:w="8400"/>
        <w:gridCol w:w="48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14800"/>
          <w:tblCellSpacing w:w="0" w:type="dxa"/>
        </w:trPr>
        <w:tc>
          <w:tcPr>
            <w:tcW w:w="2400" w:type="dxa"/>
            <w:tcBorders>
              <w:top w:val="single" w:sz="200" w:space="0" w:color="1A409A"/>
              <w:left w:val="none" w:sz="0" w:space="0" w:color="1A409A"/>
              <w:bottom w:val="single" w:sz="200" w:space="0" w:color="1A409A"/>
              <w:right w:val="none" w:sz="0" w:space="0" w:color="1A409A"/>
            </w:tcBorders>
            <w:shd w:val="clear" w:color="auto" w:fill="1A409A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/>
        </w:tc>
        <w:tc>
          <w:tcPr>
            <w:tcW w:w="240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Style w:val="leftbordercell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</w:p>
        </w:tc>
        <w:tc>
          <w:tcPr>
            <w:tcW w:w="8400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word-break"/>
              <w:p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pBdr>
              <w:spacing w:before="0" w:after="0" w:line="920" w:lineRule="atLeast"/>
              <w:ind w:left="80" w:right="0"/>
              <w:rPr>
                <w:rStyle w:val="maincell"/>
                <w:rFonts w:ascii="Century Gothic" w:eastAsia="Century Gothic" w:hAnsi="Century Gothic" w:cs="Century Gothic"/>
                <w:b/>
                <w:bCs/>
                <w:color w:val="1A409A"/>
                <w:sz w:val="72"/>
                <w:szCs w:val="7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1A409A"/>
                <w:sz w:val="72"/>
                <w:szCs w:val="72"/>
              </w:rPr>
              <w:t>Baburaj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1A409A"/>
                <w:sz w:val="72"/>
                <w:szCs w:val="72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1A409A"/>
                <w:sz w:val="72"/>
                <w:szCs w:val="72"/>
              </w:rPr>
              <w:t>Kallarakkal</w:t>
            </w:r>
          </w:p>
          <w:p>
            <w:pPr>
              <w:pStyle w:val="documentresume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80" w:right="0"/>
              <w:rPr>
                <w:rStyle w:val="maincell"/>
                <w:rFonts w:ascii="Century Gothic" w:eastAsia="Century Gothic" w:hAnsi="Century Gothic" w:cs="Century Gothic"/>
                <w:b w:val="0"/>
                <w:bCs w:val="0"/>
                <w:color w:val="1A409A"/>
                <w:sz w:val="32"/>
                <w:szCs w:val="32"/>
                <w:bdr w:val="none" w:sz="0" w:space="0" w:color="auto"/>
                <w:vertAlign w:val="baseline"/>
              </w:rPr>
            </w:pPr>
            <w:r>
              <w:rPr>
                <w:rStyle w:val="maincell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>Senior Devops Engineer/Lead</w:t>
            </w:r>
          </w:p>
          <w:tbl>
            <w:tblPr>
              <w:tblStyle w:val="documentaddress"/>
              <w:tblW w:w="0" w:type="auto"/>
              <w:tblCellSpacing w:w="0" w:type="dxa"/>
              <w:tblInd w:w="8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4200"/>
              <w:gridCol w:w="4200"/>
            </w:tblGrid>
            <w:tr>
              <w:tblPrEx>
                <w:tblW w:w="0" w:type="auto"/>
                <w:tblCellSpacing w:w="0" w:type="dxa"/>
                <w:tblInd w:w="8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42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tbl>
                  <w:tblPr>
                    <w:tblStyle w:val="documenticonInnerTable"/>
                    <w:tblCellSpacing w:w="0" w:type="dxa"/>
                    <w:tblInd w:w="8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404"/>
                    <w:gridCol w:w="3716"/>
                  </w:tblGrid>
                  <w:tr>
                    <w:tblPrEx>
                      <w:tblCellSpacing w:w="0" w:type="dxa"/>
                      <w:tblInd w:w="8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400" w:type="dxa"/>
                        <w:tcMar>
                          <w:top w:w="300" w:type="dxa"/>
                          <w:left w:w="0" w:type="dxa"/>
                          <w:bottom w:w="14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rPr>
                            <w:rStyle w:val="documentaddressLeft"/>
                            <w:rFonts w:ascii="Century Gothic" w:eastAsia="Century Gothic" w:hAnsi="Century Gothic" w:cs="Century Gothic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iconRowiconSvg"/>
                            <w:rFonts w:ascii="Century Gothic" w:eastAsia="Century Gothic" w:hAnsi="Century Gothic" w:cs="Century Gothic"/>
                            <w:strike w:val="0"/>
                            <w:sz w:val="22"/>
                            <w:szCs w:val="22"/>
                            <w:u w:val="none"/>
                            <w:bdr w:val="none" w:sz="0" w:space="0" w:color="auto"/>
                            <w:vertAlign w:val="baseline"/>
                          </w:rPr>
                          <w:drawing>
                            <wp:inline>
                              <wp:extent cx="256669" cy="256289"/>
                              <wp:docPr id="100002" nam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15369057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6669" cy="25628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ocumentasposeztyaddresstable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before="0" w:after="0"/>
                          <w:ind w:left="80" w:right="0"/>
                          <w:rPr>
                            <w:rStyle w:val="documenticonRowicoTxt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iconRowany"/>
                            <w:rFonts w:ascii="Century Gothic" w:eastAsia="Century Gothic" w:hAnsi="Century Gothic" w:cs="Century Gothic"/>
                          </w:rPr>
                          <w:t>248-229-3794</w:t>
                        </w:r>
                        <w:r>
                          <w:rPr>
                            <w:rStyle w:val="documenticonRowicoTxt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 </w:t>
                        </w: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documenticonInnerTable"/>
                    <w:tblCellSpacing w:w="0" w:type="dxa"/>
                    <w:tblInd w:w="8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404"/>
                    <w:gridCol w:w="3716"/>
                  </w:tblGrid>
                  <w:tr>
                    <w:tblPrEx>
                      <w:tblCellSpacing w:w="0" w:type="dxa"/>
                      <w:tblInd w:w="8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400" w:type="dxa"/>
                        <w:tcMar>
                          <w:top w:w="0" w:type="dxa"/>
                          <w:left w:w="0" w:type="dxa"/>
                          <w:bottom w:w="14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rPr>
                            <w:rStyle w:val="documentaddressLeft"/>
                            <w:rFonts w:ascii="Century Gothic" w:eastAsia="Century Gothic" w:hAnsi="Century Gothic" w:cs="Century Gothic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iconRowiconSvg"/>
                            <w:rFonts w:ascii="Century Gothic" w:eastAsia="Century Gothic" w:hAnsi="Century Gothic" w:cs="Century Gothic"/>
                            <w:strike w:val="0"/>
                            <w:sz w:val="22"/>
                            <w:szCs w:val="22"/>
                            <w:u w:val="none"/>
                            <w:bdr w:val="none" w:sz="0" w:space="0" w:color="auto"/>
                            <w:vertAlign w:val="baseline"/>
                          </w:rPr>
                          <w:drawing>
                            <wp:inline>
                              <wp:extent cx="256669" cy="256289"/>
                              <wp:docPr id="100003" nam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25007266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6669" cy="25628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ocumentasposeztyaddresstable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before="0" w:after="0"/>
                          <w:ind w:left="80" w:right="0"/>
                          <w:rPr>
                            <w:rStyle w:val="documenticonRowicoTxt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iconRowany"/>
                            <w:rFonts w:ascii="Century Gothic" w:eastAsia="Century Gothic" w:hAnsi="Century Gothic" w:cs="Century Gothic"/>
                          </w:rPr>
                          <w:t>raj.anju@gmail.com</w:t>
                        </w:r>
                      </w:p>
                    </w:tc>
                  </w:tr>
                </w:tbl>
                <w:p>
                  <w:pPr>
                    <w:rPr>
                      <w:rStyle w:val="documentaddressLeft"/>
                      <w:rFonts w:ascii="Century Gothic" w:eastAsia="Century Gothic" w:hAnsi="Century Gothic" w:cs="Century Gothic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42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tbl>
                  <w:tblPr>
                    <w:tblStyle w:val="documenticonInnerTable"/>
                    <w:tblCellSpacing w:w="0" w:type="dxa"/>
                    <w:tblInd w:w="8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404"/>
                    <w:gridCol w:w="5262"/>
                  </w:tblGrid>
                  <w:tr>
                    <w:tblPrEx>
                      <w:tblCellSpacing w:w="0" w:type="dxa"/>
                      <w:tblInd w:w="8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400" w:type="dxa"/>
                        <w:tcMar>
                          <w:top w:w="300" w:type="dxa"/>
                          <w:left w:w="0" w:type="dxa"/>
                          <w:bottom w:w="14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rPr>
                            <w:rStyle w:val="documentaddressRight"/>
                            <w:rFonts w:ascii="Century Gothic" w:eastAsia="Century Gothic" w:hAnsi="Century Gothic" w:cs="Century Gothic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iconRowiconSvg"/>
                            <w:rFonts w:ascii="Century Gothic" w:eastAsia="Century Gothic" w:hAnsi="Century Gothic" w:cs="Century Gothic"/>
                            <w:strike w:val="0"/>
                            <w:sz w:val="22"/>
                            <w:szCs w:val="22"/>
                            <w:u w:val="none"/>
                            <w:bdr w:val="none" w:sz="0" w:space="0" w:color="auto"/>
                            <w:vertAlign w:val="baseline"/>
                          </w:rPr>
                          <w:drawing>
                            <wp:inline>
                              <wp:extent cx="256669" cy="256289"/>
                              <wp:docPr id="100004" nam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79640150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6669" cy="25628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ocumentasposeztyaddresstable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before="0" w:after="0"/>
                          <w:ind w:left="80" w:right="0"/>
                          <w:rPr>
                            <w:rStyle w:val="documenticonRowicoTxt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iconRowicoTxt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https://www.linkedin.com/in/baburajkallarakkal/</w:t>
                        </w:r>
                      </w:p>
                    </w:tc>
                  </w:tr>
                </w:tbl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rStyle w:val="documentaddressRight"/>
                      <w:rFonts w:ascii="Century Gothic" w:eastAsia="Century Gothic" w:hAnsi="Century Gothic" w:cs="Century Gothic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</w:p>
              </w:tc>
            </w:tr>
          </w:tbl>
          <w:p>
            <w:pPr>
              <w:pStyle w:val="p"/>
              <w:p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pBdr>
              <w:spacing w:before="300" w:after="0" w:line="320" w:lineRule="atLeast"/>
              <w:ind w:left="80" w:right="0"/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 xml:space="preserve">Senior Devops Engineer </w:t>
            </w:r>
            <w:r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at Apple, responsible for the leadership of a portfolio of Devops(CI/CD) tooling infrastructure for Corporate Systems with an overall experience of 19+ years in 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Information Technology</w:t>
            </w:r>
            <w:r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.</w:t>
            </w:r>
          </w:p>
          <w:p>
            <w:pPr>
              <w:pStyle w:val="p"/>
              <w:spacing w:before="0" w:after="0" w:line="320" w:lineRule="atLeast"/>
              <w:ind w:left="80" w:right="0"/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Extremely passionate, enabling the enablers by designing, scripting (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Python</w:t>
            </w:r>
            <w:r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) and implementing 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creative</w:t>
            </w:r>
            <w:r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 and 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scalable</w:t>
            </w:r>
            <w:r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 solutions on 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globally distributed technologies</w:t>
            </w:r>
            <w:r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, made a real impact resulting in cost savings (96k+ annual) and brought 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quantitative</w:t>
            </w:r>
            <w:r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efficiency</w:t>
            </w:r>
            <w:r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 by driving and bringing down production deployment run times from 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hours to under minutes</w:t>
            </w:r>
            <w:r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.</w:t>
            </w:r>
          </w:p>
          <w:p>
            <w:pPr>
              <w:pStyle w:val="p"/>
              <w:spacing w:before="0" w:after="0" w:line="320" w:lineRule="atLeast"/>
              <w:ind w:left="80" w:right="0"/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Impulse to seek and explore emerging technologies, made a career progression from 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Java Programmer to</w:t>
            </w:r>
            <w:r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 xml:space="preserve">Database Administrator </w:t>
            </w:r>
            <w:r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and as a 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System Administrator (Linux) to SRE (Edge/Networking )</w:t>
            </w:r>
            <w:r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 with Oracle 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 xml:space="preserve">Cloud </w:t>
            </w:r>
            <w:r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and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 xml:space="preserve"> </w:t>
            </w:r>
            <w:r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 xml:space="preserve">finally landing into 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DevOps.</w:t>
            </w:r>
          </w:p>
          <w:p>
            <w:pPr>
              <w:pStyle w:val="p"/>
              <w:spacing w:before="0" w:after="0" w:line="320" w:lineRule="atLeast"/>
              <w:ind w:left="80" w:right="0"/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Always inquisitive about Networking(Internet Routing/BGP/ASN), Cloud, Linux and Python.</w:t>
            </w:r>
          </w:p>
          <w:p>
            <w:pPr>
              <w:spacing w:line="300" w:lineRule="exact"/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240"/>
              <w:gridCol w:w="8140"/>
            </w:tblGrid>
            <w:tr>
              <w:tblPrEx>
                <w:tblW w:w="0" w:type="auto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24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sectionleftmargincell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20" w:lineRule="atLeast"/>
                    <w:ind w:left="0" w:right="0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8140" w:type="dxa"/>
                  <w:tcBorders>
                    <w:left w:val="single" w:sz="8" w:space="0" w:color="CCCCCC"/>
                  </w:tcBorders>
                  <w:noWrap w:val="0"/>
                  <w:tcMar>
                    <w:top w:w="0" w:type="dxa"/>
                    <w:left w:w="1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sectionparagraphwrapperheading"/>
                    <w:pBdr>
                      <w:top w:val="none" w:sz="0" w:space="0" w:color="auto"/>
                      <w:left w:val="none" w:sz="0" w:space="25" w:color="auto"/>
                      <w:bottom w:val="none" w:sz="0" w:space="10" w:color="auto"/>
                      <w:right w:val="none" w:sz="0" w:space="0" w:color="auto"/>
                    </w:pBdr>
                    <w:spacing w:before="0" w:line="320" w:lineRule="exact"/>
                    <w:ind w:left="500" w:right="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strike w:val="0"/>
                      <w:color w:val="002E58"/>
                      <w:sz w:val="22"/>
                      <w:szCs w:val="22"/>
                      <w:u w:val="none"/>
                      <w:bdr w:val="none" w:sz="0" w:space="0" w:color="auto"/>
                    </w:rPr>
                    <w:drawing>
                      <wp:anchor simplePos="0" relativeHeight="251658240" behindDoc="0" locked="0" layoutInCell="1" allowOverlap="1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-88900</wp:posOffset>
                        </wp:positionV>
                        <wp:extent cx="380250" cy="379688"/>
                        <wp:wrapNone/>
                        <wp:docPr id="100005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76601214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0250" cy="3796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Work History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7620"/>
                  </w:tblGrid>
                  <w:tr>
                    <w:tblPrEx>
                      <w:tblW w:w="0" w:type="auto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500" w:type="dxa"/>
                        <w:noWrap w:val="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line="340" w:lineRule="atLeast"/>
                          <w:ind w:left="0" w:right="0"/>
                          <w:jc w:val="right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trike w:val="0"/>
                            <w:sz w:val="22"/>
                            <w:szCs w:val="22"/>
                            <w:u w:val="none"/>
                            <w:bdr w:val="none" w:sz="0" w:space="0" w:color="auto"/>
                            <w:vertAlign w:val="baseline"/>
                          </w:rPr>
                          <w:drawing>
                            <wp:anchor simplePos="0" relativeHeight="251659264" behindDoc="0" locked="0" layoutInCell="1" allowOverlap="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4569" cy="104414"/>
                              <wp:wrapNone/>
                              <wp:docPr id="100006" nam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14280336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4569" cy="10441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pict>
                            <v:rect id="_x0000_s1026" style="width:100pt;height:0;margin-top:-2pt;margin-left:-135pt;position:absolute;z-index:251660288" fillcolor="this" stroked="f">
                              <v:fill opacity="0"/>
                              <v:path strokeok="f"/>
                              <v:textbox style="mso-fit-shape-to-text:t" inset="0,0,0,0">
                                <w:txbxContent>
                                  <w:p>
                                    <w:pPr>
                                      <w:p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pBdr>
                                      <w:spacing w:line="340" w:lineRule="atLeast"/>
                                      <w:ind w:left="0" w:right="0"/>
                                      <w:jc w:val="right"/>
                                      <w:rPr>
                                        <w:rStyle w:val="documentparagraphdateswrapper"/>
                                        <w:rFonts w:ascii="Century Gothic" w:eastAsia="Century Gothic" w:hAnsi="Century Gothic" w:cs="Century Gothic"/>
                                        <w:sz w:val="22"/>
                                        <w:szCs w:val="22"/>
                                        <w:bdr w:val="none" w:sz="0" w:space="0" w:color="auto"/>
                                        <w:vertAlign w:val="baseline"/>
                                      </w:rPr>
                                    </w:pPr>
                                    <w:r>
                                      <w:rPr>
                                        <w:rStyle w:val="span"/>
                                        <w:rFonts w:ascii="Century Gothic" w:eastAsia="Century Gothic" w:hAnsi="Century Gothic" w:cs="Century Gothic"/>
                                        <w:b/>
                                        <w:bCs/>
                                        <w:color w:val="FFFFFF"/>
                                        <w:sz w:val="22"/>
                                        <w:szCs w:val="22"/>
                                      </w:rPr>
                                      <w:t>2019-01</w:t>
                                    </w:r>
                                    <w:r>
                                      <w:rPr>
                                        <w:rStyle w:val="span"/>
                                        <w:rFonts w:ascii="Century Gothic" w:eastAsia="Century Gothic" w:hAnsi="Century Gothic" w:cs="Century Gothic"/>
                                        <w:b/>
                                        <w:bCs/>
                                        <w:color w:val="FFFFFF"/>
                                        <w:sz w:val="22"/>
                                        <w:szCs w:val="22"/>
                                      </w:rPr>
                                      <w:t xml:space="preserve"> - </w:t>
                                    </w:r>
                                    <w:r>
                                      <w:rPr>
                                        <w:rStyle w:val="span"/>
                                        <w:rFonts w:ascii="Century Gothic" w:eastAsia="Century Gothic" w:hAnsi="Century Gothic" w:cs="Century Gothic"/>
                                        <w:b/>
                                        <w:bCs/>
                                        <w:color w:val="FFFFFF"/>
                                        <w:sz w:val="22"/>
                                        <w:szCs w:val="22"/>
                                      </w:rPr>
                                      <w:t>Current</w:t>
                                    </w:r>
                                  </w:p>
                                </w:txbxContent>
                              </v:textbox>
                            </v:rect>
                          </w:pict>
                        </w:r>
                      </w:p>
                    </w:tc>
                    <w:tc>
                      <w:tcPr>
                        <w:tcW w:w="7620" w:type="dxa"/>
                        <w:noWrap w:val="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ocumentspanpaddedline"/>
                          <w:spacing w:before="0" w:after="0" w:line="340" w:lineRule="atLeast"/>
                          <w:ind w:left="0" w:right="0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Senior Devops Engineer/Team Lead[AWS Certified]</w:t>
                        </w:r>
                      </w:p>
                      <w:p>
                        <w:pPr>
                          <w:pStyle w:val="documentspanpaddedline"/>
                          <w:spacing w:before="0" w:after="0" w:line="340" w:lineRule="atLeast"/>
                          <w:ind w:left="0" w:right="0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Apple Inc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Austin,Texas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before="0" w:after="0" w:line="340" w:lineRule="atLeast"/>
                          <w:ind w:left="320" w:right="0" w:hanging="201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Automated </w:t>
                        </w: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Elastic Search re-indexing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 </w:t>
                        </w: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using Python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 bringing substantial improvement in development cycles.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before="0" w:after="0" w:line="340" w:lineRule="atLeast"/>
                          <w:ind w:left="320" w:right="0" w:hanging="201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Automated Life Cycle Management of Certificates using Python.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before="0" w:after="0" w:line="340" w:lineRule="atLeast"/>
                          <w:ind w:left="320" w:right="0" w:hanging="201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Re-engineered systems to bring 72.2% improvement (reduced execution time from 8.2 hours to 1.2 hours)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before="0" w:after="0" w:line="340" w:lineRule="atLeast"/>
                          <w:ind w:left="320" w:right="0" w:hanging="201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Engineered and automated systems for seamless migration of all Employee Systems VIPs from Legacy </w:t>
                        </w: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 xml:space="preserve">DNS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to</w:t>
                        </w: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 xml:space="preserve"> GSLB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.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before="0" w:after="0" w:line="340" w:lineRule="atLeast"/>
                          <w:ind w:left="320" w:right="0" w:hanging="201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Researched and build tools to bring multiple data sources to under one dashboard </w:t>
                        </w: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ES/Kibana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 using</w:t>
                        </w: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 xml:space="preserve"> Python/JSON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 and </w:t>
                        </w: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REST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 APIs.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before="0" w:after="0" w:line="340" w:lineRule="atLeast"/>
                          <w:ind w:left="320" w:right="0" w:hanging="201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Working closely with </w:t>
                        </w: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 xml:space="preserve">Shield Team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to help find gaps and address them in (WAF) Web Application Firewall Rules.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before="0" w:after="0" w:line="340" w:lineRule="atLeast"/>
                          <w:ind w:left="320" w:right="0" w:hanging="201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Deep dive to identify the gaps in vulnerability scans and engaging AIS to address the high critical CVE's.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before="0" w:after="0" w:line="340" w:lineRule="atLeast"/>
                          <w:ind w:left="320" w:right="0" w:hanging="201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Actively running project to move legacy application to </w:t>
                        </w: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Kubernetes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.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before="0" w:after="0" w:line="340" w:lineRule="atLeast"/>
                          <w:ind w:left="320" w:right="0" w:hanging="201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Worked in Terraform and familiarity on AWS and GCP.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before="0" w:after="0" w:line="340" w:lineRule="atLeast"/>
                          <w:ind w:left="320" w:right="0" w:hanging="201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Re-engineered systems to reduce execution times from186mins to under 10mins (Production release).</w:t>
                        </w: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7620"/>
                  </w:tblGrid>
                  <w:tr>
                    <w:tblPrEx>
                      <w:tblW w:w="0" w:type="auto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500" w:type="dxa"/>
                        <w:noWrap w:val="0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line="340" w:lineRule="atLeast"/>
                          <w:ind w:left="0" w:right="0"/>
                          <w:jc w:val="right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trike w:val="0"/>
                            <w:sz w:val="22"/>
                            <w:szCs w:val="22"/>
                            <w:u w:val="none"/>
                            <w:bdr w:val="none" w:sz="0" w:space="0" w:color="auto"/>
                            <w:vertAlign w:val="baseline"/>
                          </w:rPr>
                          <w:drawing>
                            <wp:anchor simplePos="0" relativeHeight="251661312" behindDoc="0" locked="0" layoutInCell="1" allowOverlap="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4569" cy="104414"/>
                              <wp:wrapNone/>
                              <wp:docPr id="100007" nam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41777790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4569" cy="10441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pict>
                            <v:rect id="_x0000_s1027" style="width:100pt;height:0;margin-top:-2pt;margin-left:-135pt;position:absolute;z-index:251662336" fillcolor="this" stroked="f">
                              <v:fill opacity="0"/>
                              <v:path strokeok="f"/>
                              <v:textbox style="mso-fit-shape-to-text:t" inset="0,0,0,0">
                                <w:txbxContent>
                                  <w:p>
                                    <w:pPr>
                                      <w:p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pBdr>
                                      <w:spacing w:line="340" w:lineRule="atLeast"/>
                                      <w:ind w:left="0" w:right="0"/>
                                      <w:jc w:val="right"/>
                                      <w:rPr>
                                        <w:rStyle w:val="documentparagraphdateswrapper"/>
                                        <w:rFonts w:ascii="Century Gothic" w:eastAsia="Century Gothic" w:hAnsi="Century Gothic" w:cs="Century Gothic"/>
                                        <w:sz w:val="22"/>
                                        <w:szCs w:val="22"/>
                                        <w:bdr w:val="none" w:sz="0" w:space="0" w:color="auto"/>
                                        <w:vertAlign w:val="baseline"/>
                                      </w:rPr>
                                    </w:pPr>
                                    <w:r>
                                      <w:rPr>
                                        <w:rStyle w:val="span"/>
                                        <w:rFonts w:ascii="Century Gothic" w:eastAsia="Century Gothic" w:hAnsi="Century Gothic" w:cs="Century Gothic"/>
                                        <w:b/>
                                        <w:bCs/>
                                        <w:color w:val="FFFFFF"/>
                                        <w:sz w:val="22"/>
                                        <w:szCs w:val="22"/>
                                      </w:rPr>
                                      <w:t>2015-10</w:t>
                                    </w:r>
                                    <w:r>
                                      <w:rPr>
                                        <w:rStyle w:val="span"/>
                                        <w:rFonts w:ascii="Century Gothic" w:eastAsia="Century Gothic" w:hAnsi="Century Gothic" w:cs="Century Gothic"/>
                                        <w:b/>
                                        <w:bCs/>
                                        <w:color w:val="FFFFFF"/>
                                        <w:sz w:val="22"/>
                                        <w:szCs w:val="22"/>
                                      </w:rPr>
                                      <w:t xml:space="preserve"> - </w:t>
                                    </w:r>
                                    <w:r>
                                      <w:rPr>
                                        <w:rStyle w:val="span"/>
                                        <w:rFonts w:ascii="Century Gothic" w:eastAsia="Century Gothic" w:hAnsi="Century Gothic" w:cs="Century Gothic"/>
                                        <w:b/>
                                        <w:bCs/>
                                        <w:color w:val="FFFFFF"/>
                                        <w:sz w:val="22"/>
                                        <w:szCs w:val="22"/>
                                      </w:rPr>
                                      <w:t>2018-12</w:t>
                                    </w:r>
                                  </w:p>
                                </w:txbxContent>
                              </v:textbox>
                            </v:rect>
                          </w:pict>
                        </w:r>
                      </w:p>
                    </w:tc>
                    <w:tc>
                      <w:tcPr>
                        <w:tcW w:w="7620" w:type="dxa"/>
                        <w:noWrap w:val="0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ocumentspanpaddedline"/>
                          <w:spacing w:before="0" w:after="0" w:line="340" w:lineRule="atLeast"/>
                          <w:ind w:left="0" w:right="0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Senior SRE (Edge/DNS) [Redhat Certified Engineer]</w:t>
                        </w:r>
                      </w:p>
                      <w:p>
                        <w:pPr>
                          <w:pStyle w:val="documentspanpaddedline"/>
                          <w:spacing w:before="0" w:after="0" w:line="340" w:lineRule="atLeast"/>
                          <w:ind w:left="0" w:right="0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Oracle Cloud Computing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Austin, TX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before="0" w:after="0" w:line="340" w:lineRule="atLeast"/>
                          <w:ind w:left="320" w:right="0" w:hanging="201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Engineered and designed plan to migrate DNS zones to </w:t>
                        </w: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 xml:space="preserve">Dyn/Akamai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from Legacy IPC systems backed by Ultra DNS.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before="0" w:after="0" w:line="340" w:lineRule="atLeast"/>
                          <w:ind w:left="320" w:right="0" w:hanging="201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Part of rapid response team to triage </w:t>
                        </w: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edge cases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 involving DNS latencies(*wildcards), MTU, Jumbo frames, certificate expirations, Gateway/Routing errors on Overlay Networks, BGP flapping, Firewall issues and </w:t>
                        </w: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Database Overloads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.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before="0" w:after="0" w:line="340" w:lineRule="atLeast"/>
                          <w:ind w:left="320" w:right="0" w:hanging="201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Designed automations to lock down </w:t>
                        </w: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Cloud Regions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 before GA.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before="0" w:after="0" w:line="340" w:lineRule="atLeast"/>
                          <w:ind w:left="320" w:right="0" w:hanging="201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Wrote several ansible playbooks to automate GRE,NTP, SIEM, PBRUN, LDAP on Cloud Regions.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before="0" w:after="0" w:line="340" w:lineRule="atLeast"/>
                          <w:ind w:left="320" w:right="0" w:hanging="201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Participated in several fire-fights, triaging DNS/Nginx issues to stabilize several Oracle Public Cloud (LBaaS) regions.</w:t>
                        </w: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7620"/>
                  </w:tblGrid>
                  <w:tr>
                    <w:tblPrEx>
                      <w:tblW w:w="0" w:type="auto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500" w:type="dxa"/>
                        <w:noWrap w:val="0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line="340" w:lineRule="atLeast"/>
                          <w:ind w:left="0" w:right="0"/>
                          <w:jc w:val="right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trike w:val="0"/>
                            <w:sz w:val="22"/>
                            <w:szCs w:val="22"/>
                            <w:u w:val="none"/>
                            <w:bdr w:val="none" w:sz="0" w:space="0" w:color="auto"/>
                            <w:vertAlign w:val="baseline"/>
                          </w:rPr>
                          <w:drawing>
                            <wp:anchor simplePos="0" relativeHeight="251663360" behindDoc="0" locked="0" layoutInCell="1" allowOverlap="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4569" cy="104414"/>
                              <wp:wrapNone/>
                              <wp:docPr id="100008" nam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74867822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4569" cy="10441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pict>
                            <v:rect id="_x0000_s1028" style="width:100pt;height:0;margin-top:-2pt;margin-left:-135pt;position:absolute;z-index:251664384" fillcolor="this" stroked="f">
                              <v:fill opacity="0"/>
                              <v:path strokeok="f"/>
                              <v:textbox style="mso-fit-shape-to-text:t" inset="0,0,0,0">
                                <w:txbxContent>
                                  <w:p>
                                    <w:pPr>
                                      <w:p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pBdr>
                                      <w:spacing w:line="340" w:lineRule="atLeast"/>
                                      <w:ind w:left="0" w:right="0"/>
                                      <w:jc w:val="right"/>
                                      <w:rPr>
                                        <w:rStyle w:val="documentparagraphdateswrapper"/>
                                        <w:rFonts w:ascii="Century Gothic" w:eastAsia="Century Gothic" w:hAnsi="Century Gothic" w:cs="Century Gothic"/>
                                        <w:sz w:val="22"/>
                                        <w:szCs w:val="22"/>
                                        <w:bdr w:val="none" w:sz="0" w:space="0" w:color="auto"/>
                                        <w:vertAlign w:val="baseline"/>
                                      </w:rPr>
                                    </w:pPr>
                                    <w:r>
                                      <w:rPr>
                                        <w:rStyle w:val="span"/>
                                        <w:rFonts w:ascii="Century Gothic" w:eastAsia="Century Gothic" w:hAnsi="Century Gothic" w:cs="Century Gothic"/>
                                        <w:b/>
                                        <w:bCs/>
                                        <w:color w:val="FFFFFF"/>
                                        <w:sz w:val="22"/>
                                        <w:szCs w:val="22"/>
                                      </w:rPr>
                                      <w:t>2014-01</w:t>
                                    </w:r>
                                    <w:r>
                                      <w:rPr>
                                        <w:rStyle w:val="span"/>
                                        <w:rFonts w:ascii="Century Gothic" w:eastAsia="Century Gothic" w:hAnsi="Century Gothic" w:cs="Century Gothic"/>
                                        <w:b/>
                                        <w:bCs/>
                                        <w:color w:val="FFFFFF"/>
                                        <w:sz w:val="22"/>
                                        <w:szCs w:val="22"/>
                                      </w:rPr>
                                      <w:t xml:space="preserve"> - </w:t>
                                    </w:r>
                                    <w:r>
                                      <w:rPr>
                                        <w:rStyle w:val="span"/>
                                        <w:rFonts w:ascii="Century Gothic" w:eastAsia="Century Gothic" w:hAnsi="Century Gothic" w:cs="Century Gothic"/>
                                        <w:b/>
                                        <w:bCs/>
                                        <w:color w:val="FFFFFF"/>
                                        <w:sz w:val="22"/>
                                        <w:szCs w:val="22"/>
                                      </w:rPr>
                                      <w:t>2015-09</w:t>
                                    </w:r>
                                  </w:p>
                                </w:txbxContent>
                              </v:textbox>
                            </v:rect>
                          </w:pict>
                        </w:r>
                      </w:p>
                    </w:tc>
                    <w:tc>
                      <w:tcPr>
                        <w:tcW w:w="7620" w:type="dxa"/>
                        <w:noWrap w:val="0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ocumentspanpaddedline"/>
                          <w:spacing w:before="0" w:after="0" w:line="340" w:lineRule="atLeast"/>
                          <w:ind w:left="0" w:right="0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System Administrator (Platform Engineering)</w:t>
                        </w:r>
                      </w:p>
                      <w:p>
                        <w:pPr>
                          <w:pStyle w:val="documentspanpaddedline"/>
                          <w:spacing w:before="0" w:after="0" w:line="340" w:lineRule="atLeast"/>
                          <w:ind w:left="0" w:right="0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Oracle Cloud Computing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Austin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TX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before="0" w:after="0" w:line="340" w:lineRule="atLeast"/>
                          <w:ind w:left="320" w:right="0" w:hanging="201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Worked in </w:t>
                        </w: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Platform Engineering Team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 responsible for the IaaS code infrastructure for</w:t>
                        </w: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 xml:space="preserve"> Oracle Cloud Compute (Chef).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before="0" w:after="0" w:line="340" w:lineRule="atLeast"/>
                          <w:ind w:left="320" w:right="0" w:hanging="201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Responsible for writing </w:t>
                        </w: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Chef cookbooks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 for bootstrapping the instances across regions and providing support to the same.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before="0" w:after="0" w:line="340" w:lineRule="atLeast"/>
                          <w:ind w:left="320" w:right="0" w:hanging="201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Developed </w:t>
                        </w: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Python FAB/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screen</w:t>
                        </w: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 xml:space="preserve"> distributed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 tooling for patching/automation of compute infrastructure.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before="0" w:after="0" w:line="340" w:lineRule="atLeast"/>
                          <w:ind w:left="320" w:right="0" w:hanging="201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SME for L2 escalations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 for Cloud Services [Messaging, Developer and Data Cloud Services ) ran in Oracle Public Cloud.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before="0" w:after="0" w:line="340" w:lineRule="atLeast"/>
                          <w:ind w:left="320" w:right="0" w:hanging="201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Discovered critical security bug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 on Cloud Compute platform due to </w:t>
                        </w: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 xml:space="preserve">duplicate IP address on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OVS/Exalogic and ZFS servers.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before="0" w:after="0" w:line="340" w:lineRule="atLeast"/>
                          <w:ind w:left="320" w:right="0" w:hanging="201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Active contribution in troubleshooting and rolling out fixes using "</w:t>
                        </w: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ebtables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" (</w:t>
                        </w: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MAC address layer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) for Dom-U isolation with XEN (vif-*) scripts to prevent ARP Spoofing and </w:t>
                        </w: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NFS hacking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.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before="0" w:after="0" w:line="340" w:lineRule="atLeast"/>
                          <w:ind w:left="320" w:right="0" w:hanging="201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Triaging</w:t>
                        </w: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edge-cases</w:t>
                        </w: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across Cloud Regions involving complex networking issues using </w:t>
                        </w: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tcpdumps (MTU/Jumbo Frames)</w:t>
                        </w: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7620"/>
                  </w:tblGrid>
                  <w:tr>
                    <w:tblPrEx>
                      <w:tblW w:w="0" w:type="auto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500" w:type="dxa"/>
                        <w:noWrap w:val="0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line="340" w:lineRule="atLeast"/>
                          <w:ind w:left="0" w:right="0"/>
                          <w:jc w:val="right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trike w:val="0"/>
                            <w:sz w:val="22"/>
                            <w:szCs w:val="22"/>
                            <w:u w:val="none"/>
                            <w:bdr w:val="none" w:sz="0" w:space="0" w:color="auto"/>
                            <w:vertAlign w:val="baseline"/>
                          </w:rPr>
                          <w:drawing>
                            <wp:anchor simplePos="0" relativeHeight="251665408" behindDoc="0" locked="0" layoutInCell="1" allowOverlap="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4569" cy="104414"/>
                              <wp:wrapNone/>
                              <wp:docPr id="100009" nam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53170451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4569" cy="10441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pict>
                            <v:rect id="_x0000_s1029" style="width:100pt;height:0;margin-top:-2pt;margin-left:-135pt;position:absolute;z-index:251666432" fillcolor="this" stroked="f">
                              <v:fill opacity="0"/>
                              <v:path strokeok="f"/>
                              <v:textbox style="mso-fit-shape-to-text:t" inset="0,0,0,0">
                                <w:txbxContent>
                                  <w:p>
                                    <w:pPr>
                                      <w:p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pBdr>
                                      <w:spacing w:line="340" w:lineRule="atLeast"/>
                                      <w:ind w:left="0" w:right="0"/>
                                      <w:jc w:val="right"/>
                                      <w:rPr>
                                        <w:rStyle w:val="documentparagraphdateswrapper"/>
                                        <w:rFonts w:ascii="Century Gothic" w:eastAsia="Century Gothic" w:hAnsi="Century Gothic" w:cs="Century Gothic"/>
                                        <w:sz w:val="22"/>
                                        <w:szCs w:val="22"/>
                                        <w:bdr w:val="none" w:sz="0" w:space="0" w:color="auto"/>
                                        <w:vertAlign w:val="baseline"/>
                                      </w:rPr>
                                    </w:pPr>
                                    <w:r>
                                      <w:rPr>
                                        <w:rStyle w:val="span"/>
                                        <w:rFonts w:ascii="Century Gothic" w:eastAsia="Century Gothic" w:hAnsi="Century Gothic" w:cs="Century Gothic"/>
                                        <w:b/>
                                        <w:bCs/>
                                        <w:color w:val="FFFFFF"/>
                                        <w:sz w:val="22"/>
                                        <w:szCs w:val="22"/>
                                      </w:rPr>
                                      <w:t>2012-09</w:t>
                                    </w:r>
                                    <w:r>
                                      <w:rPr>
                                        <w:rStyle w:val="span"/>
                                        <w:rFonts w:ascii="Century Gothic" w:eastAsia="Century Gothic" w:hAnsi="Century Gothic" w:cs="Century Gothic"/>
                                        <w:b/>
                                        <w:bCs/>
                                        <w:color w:val="FFFFFF"/>
                                        <w:sz w:val="22"/>
                                        <w:szCs w:val="22"/>
                                      </w:rPr>
                                      <w:t xml:space="preserve"> - </w:t>
                                    </w:r>
                                    <w:r>
                                      <w:rPr>
                                        <w:rStyle w:val="span"/>
                                        <w:rFonts w:ascii="Century Gothic" w:eastAsia="Century Gothic" w:hAnsi="Century Gothic" w:cs="Century Gothic"/>
                                        <w:b/>
                                        <w:bCs/>
                                        <w:color w:val="FFFFFF"/>
                                        <w:sz w:val="22"/>
                                        <w:szCs w:val="22"/>
                                      </w:rPr>
                                      <w:t>2013-12</w:t>
                                    </w:r>
                                  </w:p>
                                </w:txbxContent>
                              </v:textbox>
                            </v:rect>
                          </w:pict>
                        </w:r>
                      </w:p>
                    </w:tc>
                    <w:tc>
                      <w:tcPr>
                        <w:tcW w:w="7620" w:type="dxa"/>
                        <w:noWrap w:val="0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ocumentspanpaddedline"/>
                          <w:spacing w:before="0" w:after="0" w:line="340" w:lineRule="atLeast"/>
                          <w:ind w:left="0" w:right="0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Cloud SRE [Oracle Database Cloud]</w:t>
                        </w:r>
                      </w:p>
                      <w:p>
                        <w:pPr>
                          <w:pStyle w:val="documentspanpaddedline"/>
                          <w:spacing w:before="0" w:after="0" w:line="340" w:lineRule="atLeast"/>
                          <w:ind w:left="0" w:right="0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Oracle Cloud Computing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Austin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TX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4"/>
                          </w:numPr>
                          <w:spacing w:before="0" w:after="0" w:line="340" w:lineRule="atLeast"/>
                          <w:ind w:left="320" w:right="0" w:hanging="201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Developed SOP's via automation using </w:t>
                        </w: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Python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(FAB,Chef &amp; Ansible) for L1 support teams.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4"/>
                          </w:numPr>
                          <w:spacing w:before="0" w:after="0" w:line="340" w:lineRule="atLeast"/>
                          <w:ind w:left="320" w:right="0" w:hanging="201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Automated patching framework using MCollective/Ruby for entire Java Cloud Service.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4"/>
                          </w:numPr>
                          <w:spacing w:before="0" w:after="0" w:line="340" w:lineRule="atLeast"/>
                          <w:ind w:left="320" w:right="0" w:hanging="201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Automated Dataguard Installations using </w:t>
                        </w: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bash/perl scripts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 for faster Exadata Database Cloud Service region setup.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4"/>
                          </w:numPr>
                          <w:spacing w:before="0" w:after="0" w:line="340" w:lineRule="atLeast"/>
                          <w:ind w:left="320" w:right="0" w:hanging="201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Part of team in building the entire region for Oracle Public Cloud.</w:t>
                        </w: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7620"/>
                  </w:tblGrid>
                  <w:tr>
                    <w:tblPrEx>
                      <w:tblW w:w="0" w:type="auto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500" w:type="dxa"/>
                        <w:noWrap w:val="0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line="340" w:lineRule="atLeast"/>
                          <w:ind w:left="0" w:right="0"/>
                          <w:jc w:val="right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trike w:val="0"/>
                            <w:sz w:val="22"/>
                            <w:szCs w:val="22"/>
                            <w:u w:val="none"/>
                            <w:bdr w:val="none" w:sz="0" w:space="0" w:color="auto"/>
                            <w:vertAlign w:val="baseline"/>
                          </w:rPr>
                          <w:drawing>
                            <wp:anchor simplePos="0" relativeHeight="251667456" behindDoc="0" locked="0" layoutInCell="1" allowOverlap="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4569" cy="104414"/>
                              <wp:wrapNone/>
                              <wp:docPr id="100010" nam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78443493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4569" cy="10441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pict>
                            <v:rect id="_x0000_s1030" style="width:100pt;height:0;margin-top:-2pt;margin-left:-135pt;position:absolute;z-index:251668480" fillcolor="this" stroked="f">
                              <v:fill opacity="0"/>
                              <v:path strokeok="f"/>
                              <v:textbox style="mso-fit-shape-to-text:t" inset="0,0,0,0">
                                <w:txbxContent>
                                  <w:p>
                                    <w:pPr>
                                      <w:p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pBdr>
                                      <w:spacing w:line="340" w:lineRule="atLeast"/>
                                      <w:ind w:left="0" w:right="0"/>
                                      <w:jc w:val="right"/>
                                      <w:rPr>
                                        <w:rStyle w:val="documentparagraphdateswrapper"/>
                                        <w:rFonts w:ascii="Century Gothic" w:eastAsia="Century Gothic" w:hAnsi="Century Gothic" w:cs="Century Gothic"/>
                                        <w:sz w:val="22"/>
                                        <w:szCs w:val="22"/>
                                        <w:bdr w:val="none" w:sz="0" w:space="0" w:color="auto"/>
                                        <w:vertAlign w:val="baseline"/>
                                      </w:rPr>
                                    </w:pPr>
                                    <w:r>
                                      <w:rPr>
                                        <w:rStyle w:val="span"/>
                                        <w:rFonts w:ascii="Century Gothic" w:eastAsia="Century Gothic" w:hAnsi="Century Gothic" w:cs="Century Gothic"/>
                                        <w:b/>
                                        <w:bCs/>
                                        <w:color w:val="FFFFFF"/>
                                        <w:sz w:val="22"/>
                                        <w:szCs w:val="22"/>
                                      </w:rPr>
                                      <w:t>2008-01</w:t>
                                    </w:r>
                                    <w:r>
                                      <w:rPr>
                                        <w:rStyle w:val="span"/>
                                        <w:rFonts w:ascii="Century Gothic" w:eastAsia="Century Gothic" w:hAnsi="Century Gothic" w:cs="Century Gothic"/>
                                        <w:b/>
                                        <w:bCs/>
                                        <w:color w:val="FFFFFF"/>
                                        <w:sz w:val="22"/>
                                        <w:szCs w:val="22"/>
                                      </w:rPr>
                                      <w:t xml:space="preserve"> - </w:t>
                                    </w:r>
                                    <w:r>
                                      <w:rPr>
                                        <w:rStyle w:val="span"/>
                                        <w:rFonts w:ascii="Century Gothic" w:eastAsia="Century Gothic" w:hAnsi="Century Gothic" w:cs="Century Gothic"/>
                                        <w:b/>
                                        <w:bCs/>
                                        <w:color w:val="FFFFFF"/>
                                        <w:sz w:val="22"/>
                                        <w:szCs w:val="22"/>
                                      </w:rPr>
                                      <w:t>2012-06</w:t>
                                    </w:r>
                                  </w:p>
                                </w:txbxContent>
                              </v:textbox>
                            </v:rect>
                          </w:pict>
                        </w:r>
                      </w:p>
                    </w:tc>
                    <w:tc>
                      <w:tcPr>
                        <w:tcW w:w="7620" w:type="dxa"/>
                        <w:noWrap w:val="0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ocumentspanpaddedline"/>
                          <w:spacing w:before="0" w:after="0" w:line="340" w:lineRule="atLeast"/>
                          <w:ind w:left="0" w:right="0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Oracle Systems DBA [Oracle Certified Professional]</w:t>
                        </w:r>
                      </w:p>
                      <w:p>
                        <w:pPr>
                          <w:pStyle w:val="documentspanpaddedline"/>
                          <w:spacing w:before="0" w:after="0" w:line="340" w:lineRule="atLeast"/>
                          <w:ind w:left="0" w:right="0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Ford Motor Credit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Dearborn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MI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5"/>
                          </w:numPr>
                          <w:spacing w:before="0" w:after="0" w:line="340" w:lineRule="atLeast"/>
                          <w:ind w:left="320" w:right="0" w:hanging="201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Resolution of numerous production issues involving sub second response times using </w:t>
                        </w: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AWR, ADDR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 and advanced monitoring.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5"/>
                          </w:numPr>
                          <w:spacing w:before="0" w:after="0" w:line="340" w:lineRule="atLeast"/>
                          <w:ind w:left="320" w:right="0" w:hanging="201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Systems DBA for Oracle with </w:t>
                        </w: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24 x 7 support of 200+ databases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 with financial critical data.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5"/>
                          </w:numPr>
                          <w:spacing w:before="0" w:after="0" w:line="340" w:lineRule="atLeast"/>
                          <w:ind w:left="320" w:right="0" w:hanging="201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Uncovered critical bugs (character set issues) due to UTF8/Unicode conversion as part of Asian/European Data Center Consolidation.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5"/>
                          </w:numPr>
                          <w:spacing w:before="0" w:after="0" w:line="340" w:lineRule="atLeast"/>
                          <w:ind w:left="320" w:right="0" w:hanging="201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Used Oracle's SCN technology to implement a Teradata Standby Database (open sourced article in the blog).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5"/>
                          </w:numPr>
                          <w:spacing w:before="0" w:after="0" w:line="340" w:lineRule="atLeast"/>
                          <w:ind w:left="320" w:right="0" w:hanging="201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Involved in performance tuning/debugging in all levels - System, SQL, Linux, Database, and Network for application issues.workload.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5"/>
                          </w:numPr>
                          <w:spacing w:before="0" w:after="0" w:line="340" w:lineRule="atLeast"/>
                          <w:ind w:left="320" w:right="0" w:hanging="201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Developed multithreaded Java Program for performing Load Tests and obtain performance statistics for internal DBA Analysis.</w:t>
                        </w: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7620"/>
                  </w:tblGrid>
                  <w:tr>
                    <w:tblPrEx>
                      <w:tblW w:w="0" w:type="auto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500" w:type="dxa"/>
                        <w:noWrap w:val="0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line="340" w:lineRule="atLeast"/>
                          <w:ind w:left="0" w:right="0"/>
                          <w:jc w:val="right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trike w:val="0"/>
                            <w:sz w:val="22"/>
                            <w:szCs w:val="22"/>
                            <w:u w:val="none"/>
                            <w:bdr w:val="none" w:sz="0" w:space="0" w:color="auto"/>
                            <w:vertAlign w:val="baseline"/>
                          </w:rPr>
                          <w:drawing>
                            <wp:anchor simplePos="0" relativeHeight="251669504" behindDoc="0" locked="0" layoutInCell="1" allowOverlap="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4569" cy="104414"/>
                              <wp:wrapNone/>
                              <wp:docPr id="100011" nam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61144254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4569" cy="10441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pict>
                            <v:rect id="_x0000_s1031" style="width:100pt;height:0;margin-top:-2pt;margin-left:-135pt;position:absolute;z-index:251670528" fillcolor="this" stroked="f">
                              <v:fill opacity="0"/>
                              <v:path strokeok="f"/>
                              <v:textbox style="mso-fit-shape-to-text:t" inset="0,0,0,0">
                                <w:txbxContent>
                                  <w:p>
                                    <w:pPr>
                                      <w:p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pBdr>
                                      <w:spacing w:line="340" w:lineRule="atLeast"/>
                                      <w:ind w:left="0" w:right="0"/>
                                      <w:jc w:val="right"/>
                                      <w:rPr>
                                        <w:rStyle w:val="documentparagraphdateswrapper"/>
                                        <w:rFonts w:ascii="Century Gothic" w:eastAsia="Century Gothic" w:hAnsi="Century Gothic" w:cs="Century Gothic"/>
                                        <w:sz w:val="22"/>
                                        <w:szCs w:val="22"/>
                                        <w:bdr w:val="none" w:sz="0" w:space="0" w:color="auto"/>
                                        <w:vertAlign w:val="baseline"/>
                                      </w:rPr>
                                    </w:pPr>
                                    <w:r>
                                      <w:rPr>
                                        <w:rStyle w:val="span"/>
                                        <w:rFonts w:ascii="Century Gothic" w:eastAsia="Century Gothic" w:hAnsi="Century Gothic" w:cs="Century Gothic"/>
                                        <w:b/>
                                        <w:bCs/>
                                        <w:color w:val="FFFFFF"/>
                                        <w:sz w:val="22"/>
                                        <w:szCs w:val="22"/>
                                      </w:rPr>
                                      <w:t>2002-09</w:t>
                                    </w:r>
                                    <w:r>
                                      <w:rPr>
                                        <w:rStyle w:val="span"/>
                                        <w:rFonts w:ascii="Century Gothic" w:eastAsia="Century Gothic" w:hAnsi="Century Gothic" w:cs="Century Gothic"/>
                                        <w:b/>
                                        <w:bCs/>
                                        <w:color w:val="FFFFFF"/>
                                        <w:sz w:val="22"/>
                                        <w:szCs w:val="22"/>
                                      </w:rPr>
                                      <w:t xml:space="preserve"> - </w:t>
                                    </w:r>
                                    <w:r>
                                      <w:rPr>
                                        <w:rStyle w:val="span"/>
                                        <w:rFonts w:ascii="Century Gothic" w:eastAsia="Century Gothic" w:hAnsi="Century Gothic" w:cs="Century Gothic"/>
                                        <w:b/>
                                        <w:bCs/>
                                        <w:color w:val="FFFFFF"/>
                                        <w:sz w:val="22"/>
                                        <w:szCs w:val="22"/>
                                      </w:rPr>
                                      <w:t>2007-12</w:t>
                                    </w:r>
                                  </w:p>
                                </w:txbxContent>
                              </v:textbox>
                            </v:rect>
                          </w:pict>
                        </w:r>
                      </w:p>
                    </w:tc>
                    <w:tc>
                      <w:tcPr>
                        <w:tcW w:w="7620" w:type="dxa"/>
                        <w:noWrap w:val="0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ocumentspanpaddedline"/>
                          <w:spacing w:before="0" w:after="0" w:line="340" w:lineRule="atLeast"/>
                          <w:ind w:left="0" w:right="0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Teradata DBA [ Teradata Certified DBA]</w:t>
                        </w:r>
                      </w:p>
                      <w:p>
                        <w:pPr>
                          <w:pStyle w:val="documentspanpaddedline"/>
                          <w:spacing w:before="0" w:after="0" w:line="340" w:lineRule="atLeast"/>
                          <w:ind w:left="0" w:right="0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Ford Motor Credit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Dearborn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MI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6"/>
                          </w:numPr>
                          <w:spacing w:before="0" w:after="0" w:line="340" w:lineRule="atLeast"/>
                          <w:ind w:left="320" w:right="0" w:hanging="201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Created a home grown Standby DB simulating Oracle's SCN technology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6"/>
                          </w:numPr>
                          <w:spacing w:before="0" w:after="0" w:line="340" w:lineRule="atLeast"/>
                          <w:ind w:left="320" w:right="0" w:hanging="201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Uncovered critical bugs (character set issues) due to UTF8/Unicode conversion as part of Asian/European Data Center Consolidation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6"/>
                          </w:numPr>
                          <w:spacing w:before="0" w:after="0" w:line="340" w:lineRule="atLeast"/>
                          <w:ind w:left="320" w:right="0" w:hanging="201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Developed as scalable solution to simulate load tests via Threads, Users, Dynamic SQL's via command line that goes against heterogeneous DB's</w:t>
                        </w: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7620"/>
                  </w:tblGrid>
                  <w:tr>
                    <w:tblPrEx>
                      <w:tblW w:w="0" w:type="auto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500" w:type="dxa"/>
                        <w:noWrap w:val="0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line="340" w:lineRule="atLeast"/>
                          <w:ind w:left="0" w:right="0"/>
                          <w:jc w:val="right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trike w:val="0"/>
                            <w:sz w:val="22"/>
                            <w:szCs w:val="22"/>
                            <w:u w:val="none"/>
                            <w:bdr w:val="none" w:sz="0" w:space="0" w:color="auto"/>
                            <w:vertAlign w:val="baseline"/>
                          </w:rPr>
                          <w:drawing>
                            <wp:anchor simplePos="0" relativeHeight="251671552" behindDoc="0" locked="0" layoutInCell="1" allowOverlap="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4569" cy="104414"/>
                              <wp:wrapNone/>
                              <wp:docPr id="100012" nam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99862472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4569" cy="10441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pict>
                            <v:rect id="_x0000_s1032" style="width:100pt;height:0;margin-top:-2pt;margin-left:-135pt;position:absolute;z-index:251672576" fillcolor="this" stroked="f">
                              <v:fill opacity="0"/>
                              <v:path strokeok="f"/>
                              <v:textbox style="mso-fit-shape-to-text:t" inset="0,0,0,0">
                                <w:txbxContent>
                                  <w:p>
                                    <w:pPr>
                                      <w:p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pBdr>
                                      <w:spacing w:line="340" w:lineRule="atLeast"/>
                                      <w:ind w:left="0" w:right="0"/>
                                      <w:jc w:val="right"/>
                                      <w:rPr>
                                        <w:rStyle w:val="documentparagraphdateswrapper"/>
                                        <w:rFonts w:ascii="Century Gothic" w:eastAsia="Century Gothic" w:hAnsi="Century Gothic" w:cs="Century Gothic"/>
                                        <w:sz w:val="22"/>
                                        <w:szCs w:val="22"/>
                                        <w:bdr w:val="none" w:sz="0" w:space="0" w:color="auto"/>
                                        <w:vertAlign w:val="baseline"/>
                                      </w:rPr>
                                    </w:pPr>
                                    <w:r>
                                      <w:rPr>
                                        <w:rStyle w:val="span"/>
                                        <w:rFonts w:ascii="Century Gothic" w:eastAsia="Century Gothic" w:hAnsi="Century Gothic" w:cs="Century Gothic"/>
                                        <w:b/>
                                        <w:bCs/>
                                        <w:color w:val="FFFFFF"/>
                                        <w:sz w:val="22"/>
                                        <w:szCs w:val="22"/>
                                      </w:rPr>
                                      <w:t>2000-05</w:t>
                                    </w:r>
                                    <w:r>
                                      <w:rPr>
                                        <w:rStyle w:val="span"/>
                                        <w:rFonts w:ascii="Century Gothic" w:eastAsia="Century Gothic" w:hAnsi="Century Gothic" w:cs="Century Gothic"/>
                                        <w:b/>
                                        <w:bCs/>
                                        <w:color w:val="FFFFFF"/>
                                        <w:sz w:val="22"/>
                                        <w:szCs w:val="22"/>
                                      </w:rPr>
                                      <w:t xml:space="preserve"> - </w:t>
                                    </w:r>
                                    <w:r>
                                      <w:rPr>
                                        <w:rStyle w:val="span"/>
                                        <w:rFonts w:ascii="Century Gothic" w:eastAsia="Century Gothic" w:hAnsi="Century Gothic" w:cs="Century Gothic"/>
                                        <w:b/>
                                        <w:bCs/>
                                        <w:color w:val="FFFFFF"/>
                                        <w:sz w:val="22"/>
                                        <w:szCs w:val="22"/>
                                      </w:rPr>
                                      <w:t>2002-07</w:t>
                                    </w:r>
                                  </w:p>
                                </w:txbxContent>
                              </v:textbox>
                            </v:rect>
                          </w:pict>
                        </w:r>
                      </w:p>
                    </w:tc>
                    <w:tc>
                      <w:tcPr>
                        <w:tcW w:w="7620" w:type="dxa"/>
                        <w:noWrap w:val="0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ocumentspanpaddedline"/>
                          <w:spacing w:before="0" w:after="0" w:line="340" w:lineRule="atLeast"/>
                          <w:ind w:left="0" w:right="0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Datawarehouse Developer[Teradata Certified SQL ]</w:t>
                        </w:r>
                      </w:p>
                      <w:p>
                        <w:pPr>
                          <w:pStyle w:val="documentspanpaddedline"/>
                          <w:spacing w:before="0" w:after="0" w:line="340" w:lineRule="atLeast"/>
                          <w:ind w:left="0" w:right="0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Metiom, Merck Medco, The Limited, Kalki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New York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NY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7"/>
                          </w:numPr>
                          <w:spacing w:before="0" w:after="0" w:line="340" w:lineRule="atLeast"/>
                          <w:ind w:left="320" w:right="0" w:hanging="201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Worked on multi terabyte systems involving data migrations, data mining, SQL/PLSQL coding and several migration projects involving terabyte of warehouse data at Medco, The Limited and Intellisys.</w:t>
                        </w: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7620"/>
                  </w:tblGrid>
                  <w:tr>
                    <w:tblPrEx>
                      <w:tblW w:w="0" w:type="auto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500" w:type="dxa"/>
                        <w:noWrap w:val="0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line="340" w:lineRule="atLeast"/>
                          <w:ind w:left="0" w:right="0"/>
                          <w:jc w:val="right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trike w:val="0"/>
                            <w:sz w:val="22"/>
                            <w:szCs w:val="22"/>
                            <w:u w:val="none"/>
                            <w:bdr w:val="none" w:sz="0" w:space="0" w:color="auto"/>
                            <w:vertAlign w:val="baseline"/>
                          </w:rPr>
                          <w:drawing>
                            <wp:anchor simplePos="0" relativeHeight="251673600" behindDoc="0" locked="0" layoutInCell="1" allowOverlap="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4569" cy="104414"/>
                              <wp:wrapNone/>
                              <wp:docPr id="100013" nam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525637001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4569" cy="10441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pict>
                            <v:rect id="_x0000_s1033" style="width:100pt;height:0;margin-top:-2pt;margin-left:-135pt;position:absolute;z-index:251674624" fillcolor="this" stroked="f">
                              <v:fill opacity="0"/>
                              <v:path strokeok="f"/>
                              <v:textbox style="mso-fit-shape-to-text:t" inset="0,0,0,0">
                                <w:txbxContent>
                                  <w:p>
                                    <w:pPr>
                                      <w:p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pBdr>
                                      <w:spacing w:line="340" w:lineRule="atLeast"/>
                                      <w:ind w:left="0" w:right="0"/>
                                      <w:jc w:val="right"/>
                                      <w:rPr>
                                        <w:rStyle w:val="documentparagraphdateswrapper"/>
                                        <w:rFonts w:ascii="Century Gothic" w:eastAsia="Century Gothic" w:hAnsi="Century Gothic" w:cs="Century Gothic"/>
                                        <w:sz w:val="22"/>
                                        <w:szCs w:val="22"/>
                                        <w:bdr w:val="none" w:sz="0" w:space="0" w:color="auto"/>
                                        <w:vertAlign w:val="baseline"/>
                                      </w:rPr>
                                    </w:pPr>
                                    <w:r>
                                      <w:rPr>
                                        <w:rStyle w:val="span"/>
                                        <w:rFonts w:ascii="Century Gothic" w:eastAsia="Century Gothic" w:hAnsi="Century Gothic" w:cs="Century Gothic"/>
                                        <w:b/>
                                        <w:bCs/>
                                        <w:color w:val="FFFFFF"/>
                                        <w:sz w:val="22"/>
                                        <w:szCs w:val="22"/>
                                      </w:rPr>
                                      <w:t>1999-11</w:t>
                                    </w:r>
                                    <w:r>
                                      <w:rPr>
                                        <w:rStyle w:val="span"/>
                                        <w:rFonts w:ascii="Century Gothic" w:eastAsia="Century Gothic" w:hAnsi="Century Gothic" w:cs="Century Gothic"/>
                                        <w:b/>
                                        <w:bCs/>
                                        <w:color w:val="FFFFFF"/>
                                        <w:sz w:val="22"/>
                                        <w:szCs w:val="22"/>
                                      </w:rPr>
                                      <w:t xml:space="preserve"> - </w:t>
                                    </w:r>
                                    <w:r>
                                      <w:rPr>
                                        <w:rStyle w:val="span"/>
                                        <w:rFonts w:ascii="Century Gothic" w:eastAsia="Century Gothic" w:hAnsi="Century Gothic" w:cs="Century Gothic"/>
                                        <w:b/>
                                        <w:bCs/>
                                        <w:color w:val="FFFFFF"/>
                                        <w:sz w:val="22"/>
                                        <w:szCs w:val="22"/>
                                      </w:rPr>
                                      <w:t>2000-05</w:t>
                                    </w:r>
                                  </w:p>
                                </w:txbxContent>
                              </v:textbox>
                            </v:rect>
                          </w:pict>
                        </w:r>
                      </w:p>
                    </w:tc>
                    <w:tc>
                      <w:tcPr>
                        <w:tcW w:w="7620" w:type="dxa"/>
                        <w:noWrap w:val="0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ocumentspanpaddedline"/>
                          <w:spacing w:before="0" w:after="0" w:line="340" w:lineRule="atLeast"/>
                          <w:ind w:left="0" w:right="0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Java Programmer [ Sun Certified ]</w:t>
                        </w:r>
                      </w:p>
                      <w:p>
                        <w:pPr>
                          <w:pStyle w:val="documentspanpaddedline"/>
                          <w:spacing w:before="0" w:after="0" w:line="340" w:lineRule="atLeast"/>
                          <w:ind w:left="0" w:right="0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Kalki Communication Technologies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Bangalore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India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8"/>
                          </w:numPr>
                          <w:spacing w:before="0" w:after="0" w:line="340" w:lineRule="atLeast"/>
                          <w:ind w:left="320" w:right="0" w:hanging="201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Worked in B2B and PLC projects utilizing J</w:t>
                        </w: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ava Networking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, Servlets and Core Java Packages.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8"/>
                          </w:numPr>
                          <w:spacing w:before="0" w:after="0" w:line="340" w:lineRule="atLeast"/>
                          <w:ind w:left="320" w:right="0" w:hanging="201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Implemented Chat Server solutions with </w:t>
                        </w: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Java Sockets.</w:t>
                        </w:r>
                      </w:p>
                    </w:tc>
                  </w:tr>
                </w:tbl>
                <w:p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240"/>
              <w:gridCol w:w="8140"/>
            </w:tblGrid>
            <w:tr>
              <w:tblPrEx>
                <w:tblW w:w="0" w:type="auto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24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sectionleftmargincell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20" w:lineRule="atLeast"/>
                    <w:ind w:left="0" w:right="0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8140" w:type="dxa"/>
                  <w:tcBorders>
                    <w:left w:val="single" w:sz="8" w:space="0" w:color="CCCCCC"/>
                  </w:tcBorders>
                  <w:noWrap w:val="0"/>
                  <w:tcMar>
                    <w:top w:w="0" w:type="dxa"/>
                    <w:left w:w="1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sectionparagraphwrapperheading"/>
                    <w:pBdr>
                      <w:top w:val="none" w:sz="0" w:space="15" w:color="auto"/>
                      <w:left w:val="none" w:sz="0" w:space="25" w:color="auto"/>
                      <w:bottom w:val="none" w:sz="0" w:space="10" w:color="auto"/>
                      <w:right w:val="none" w:sz="0" w:space="0" w:color="auto"/>
                    </w:pBdr>
                    <w:spacing w:before="0" w:line="320" w:lineRule="atLeast"/>
                    <w:ind w:left="500" w:right="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strike w:val="0"/>
                      <w:color w:val="002E58"/>
                      <w:sz w:val="22"/>
                      <w:szCs w:val="22"/>
                      <w:u w:val="none"/>
                      <w:bdr w:val="none" w:sz="0" w:space="0" w:color="auto"/>
                    </w:rPr>
                    <w:drawing>
                      <wp:anchor simplePos="0" relativeHeight="251675648" behindDoc="0" locked="0" layoutInCell="1" allowOverlap="1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80250" cy="379688"/>
                        <wp:wrapNone/>
                        <wp:docPr id="100014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63448799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0250" cy="3796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Skills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7620"/>
                  </w:tblGrid>
                  <w:tr>
                    <w:tblPrEx>
                      <w:tblW w:w="0" w:type="auto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500" w:type="dxa"/>
                        <w:noWrap w:val="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line="340" w:lineRule="atLeast"/>
                          <w:ind w:left="0" w:right="0"/>
                          <w:jc w:val="right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trike w:val="0"/>
                            <w:sz w:val="22"/>
                            <w:szCs w:val="22"/>
                            <w:u w:val="none"/>
                            <w:bdr w:val="none" w:sz="0" w:space="0" w:color="auto"/>
                            <w:vertAlign w:val="baseline"/>
                          </w:rPr>
                          <w:drawing>
                            <wp:anchor simplePos="0" relativeHeight="251676672" behindDoc="0" locked="0" layoutInCell="1" allowOverlap="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4569" cy="104414"/>
                              <wp:wrapNone/>
                              <wp:docPr id="100015" nam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506773225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4569" cy="10441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7620" w:type="dxa"/>
                        <w:noWrap w:val="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tbl>
                        <w:tblPr>
                          <w:tblStyle w:val="documentratvtable"/>
                          <w:tblCellSpacing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  <w:tblLook w:val="05E0"/>
                        </w:tblPr>
                        <w:tblGrid>
                          <w:gridCol w:w="7610"/>
                        </w:tblGrid>
                        <w:tr>
                          <w:tblPrEx>
                            <w:tblCellSpacing w:w="0" w:type="dxa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5E0"/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76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top"/>
                              <w:hideMark/>
                            </w:tcPr>
                            <w:p>
                              <w:pPr>
                                <w:pStyle w:val="documentleftratvcellfield"/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before="0"/>
                                <w:ind w:left="0" w:right="0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b w:val="0"/>
                                  <w:bCs w:val="0"/>
                                  <w:color w:val="000000"/>
                                  <w:sz w:val="22"/>
                                  <w:szCs w:val="22"/>
                                  <w:bdr w:val="none" w:sz="0" w:space="0" w:color="auto"/>
                                  <w:vertAlign w:val="baseline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b w:val="0"/>
                                  <w:bCs w:val="0"/>
                                  <w:color w:val="000000"/>
                                  <w:sz w:val="22"/>
                                  <w:szCs w:val="22"/>
                                </w:rPr>
                                <w:t>Databases - Elastic Search, Oracle, Teradata, MySQL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7620"/>
                  </w:tblGrid>
                  <w:tr>
                    <w:tblPrEx>
                      <w:tblW w:w="0" w:type="auto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500" w:type="dxa"/>
                        <w:noWrap w:val="0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line="340" w:lineRule="atLeast"/>
                          <w:ind w:left="0" w:right="0"/>
                          <w:jc w:val="right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trike w:val="0"/>
                            <w:sz w:val="22"/>
                            <w:szCs w:val="22"/>
                            <w:u w:val="none"/>
                            <w:bdr w:val="none" w:sz="0" w:space="0" w:color="auto"/>
                            <w:vertAlign w:val="baseline"/>
                          </w:rPr>
                          <w:drawing>
                            <wp:anchor simplePos="0" relativeHeight="251677696" behindDoc="0" locked="0" layoutInCell="1" allowOverlap="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4569" cy="104414"/>
                              <wp:wrapNone/>
                              <wp:docPr id="100016" nam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99119305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4569" cy="10441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7620" w:type="dxa"/>
                        <w:noWrap w:val="0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tbl>
                        <w:tblPr>
                          <w:tblStyle w:val="documentratvtable"/>
                          <w:tblCellSpacing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  <w:tblLook w:val="05E0"/>
                        </w:tblPr>
                        <w:tblGrid>
                          <w:gridCol w:w="4606"/>
                          <w:gridCol w:w="3004"/>
                        </w:tblGrid>
                        <w:tr>
                          <w:tblPrEx>
                            <w:tblCellSpacing w:w="0" w:type="dxa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5E0"/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46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top"/>
                              <w:hideMark/>
                            </w:tcPr>
                            <w:p>
                              <w:pPr>
                                <w:pStyle w:val="documentleftratvcellfield"/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before="0"/>
                                <w:ind w:left="0" w:right="0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b w:val="0"/>
                                  <w:bCs w:val="0"/>
                                  <w:color w:val="000000"/>
                                  <w:sz w:val="22"/>
                                  <w:szCs w:val="22"/>
                                  <w:bdr w:val="none" w:sz="0" w:space="0" w:color="auto"/>
                                  <w:vertAlign w:val="baseline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b w:val="0"/>
                                  <w:bCs w:val="0"/>
                                  <w:color w:val="000000"/>
                                  <w:sz w:val="22"/>
                                  <w:szCs w:val="22"/>
                                </w:rPr>
                                <w:t>Programming - Java, Python, Bash, Terraform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top"/>
                              <w:hideMark/>
                            </w:tcPr>
                            <w:p>
                              <w:pPr>
                                <w:pStyle w:val="documentrating-wrapper"/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before="0" w:after="0" w:line="340" w:lineRule="atLeast"/>
                                <w:ind w:left="0" w:right="0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b w:val="0"/>
                                  <w:bCs w:val="0"/>
                                  <w:color w:val="000000"/>
                                  <w:sz w:val="22"/>
                                  <w:szCs w:val="22"/>
                                  <w:bdr w:val="none" w:sz="0" w:space="0" w:color="auto"/>
                                  <w:vertAlign w:val="baseline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b w:val="0"/>
                                  <w:bCs w:val="0"/>
                                  <w:strike w:val="0"/>
                                  <w:color w:val="000000"/>
                                  <w:sz w:val="22"/>
                                  <w:szCs w:val="22"/>
                                  <w:u w:val="none"/>
                                  <w:bdr w:val="none" w:sz="0" w:space="0" w:color="auto"/>
                                  <w:vertAlign w:val="baseline"/>
                                </w:rPr>
                                <w:drawing>
                                  <wp:inline>
                                    <wp:extent cx="827044" cy="170859"/>
                                    <wp:docPr id="100017" name="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811421070" name="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xmlns:r="http://schemas.openxmlformats.org/officeDocument/2006/relationships" r:embed="rId1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827044" cy="17085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7620"/>
                  </w:tblGrid>
                  <w:tr>
                    <w:tblPrEx>
                      <w:tblW w:w="0" w:type="auto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500" w:type="dxa"/>
                        <w:noWrap w:val="0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line="340" w:lineRule="atLeast"/>
                          <w:ind w:left="0" w:right="0"/>
                          <w:jc w:val="right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trike w:val="0"/>
                            <w:sz w:val="22"/>
                            <w:szCs w:val="22"/>
                            <w:u w:val="none"/>
                            <w:bdr w:val="none" w:sz="0" w:space="0" w:color="auto"/>
                            <w:vertAlign w:val="baseline"/>
                          </w:rPr>
                          <w:drawing>
                            <wp:anchor simplePos="0" relativeHeight="251678720" behindDoc="0" locked="0" layoutInCell="1" allowOverlap="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4569" cy="104414"/>
                              <wp:wrapNone/>
                              <wp:docPr id="100018" nam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94946500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4569" cy="10441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7620" w:type="dxa"/>
                        <w:noWrap w:val="0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tbl>
                        <w:tblPr>
                          <w:tblStyle w:val="documentratvtable"/>
                          <w:tblCellSpacing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  <w:tblLook w:val="05E0"/>
                        </w:tblPr>
                        <w:tblGrid>
                          <w:gridCol w:w="4606"/>
                          <w:gridCol w:w="3004"/>
                        </w:tblGrid>
                        <w:tr>
                          <w:tblPrEx>
                            <w:tblCellSpacing w:w="0" w:type="dxa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5E0"/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46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top"/>
                              <w:hideMark/>
                            </w:tcPr>
                            <w:p>
                              <w:pPr>
                                <w:pStyle w:val="documentleftratvcellfield"/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before="0"/>
                                <w:ind w:left="0" w:right="0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b w:val="0"/>
                                  <w:bCs w:val="0"/>
                                  <w:color w:val="000000"/>
                                  <w:sz w:val="22"/>
                                  <w:szCs w:val="22"/>
                                  <w:bdr w:val="none" w:sz="0" w:space="0" w:color="auto"/>
                                  <w:vertAlign w:val="baseline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b w:val="0"/>
                                  <w:bCs w:val="0"/>
                                  <w:color w:val="000000"/>
                                  <w:sz w:val="22"/>
                                  <w:szCs w:val="22"/>
                                </w:rPr>
                                <w:t>Containers - Docker, Kubernetes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top"/>
                              <w:hideMark/>
                            </w:tcPr>
                            <w:p>
                              <w:pPr>
                                <w:pStyle w:val="documentrating-wrapper"/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before="0" w:after="0" w:line="340" w:lineRule="atLeast"/>
                                <w:ind w:left="0" w:right="0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b w:val="0"/>
                                  <w:bCs w:val="0"/>
                                  <w:color w:val="000000"/>
                                  <w:sz w:val="22"/>
                                  <w:szCs w:val="22"/>
                                  <w:bdr w:val="none" w:sz="0" w:space="0" w:color="auto"/>
                                  <w:vertAlign w:val="baseline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b w:val="0"/>
                                  <w:bCs w:val="0"/>
                                  <w:strike w:val="0"/>
                                  <w:color w:val="000000"/>
                                  <w:sz w:val="22"/>
                                  <w:szCs w:val="22"/>
                                  <w:u w:val="none"/>
                                  <w:bdr w:val="none" w:sz="0" w:space="0" w:color="auto"/>
                                  <w:vertAlign w:val="baseline"/>
                                </w:rPr>
                                <w:drawing>
                                  <wp:inline>
                                    <wp:extent cx="827044" cy="170859"/>
                                    <wp:docPr id="100019" name="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683653783" name="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xmlns:r="http://schemas.openxmlformats.org/officeDocument/2006/relationships" r:embed="rId1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827044" cy="17085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7620"/>
                  </w:tblGrid>
                  <w:tr>
                    <w:tblPrEx>
                      <w:tblW w:w="0" w:type="auto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500" w:type="dxa"/>
                        <w:noWrap w:val="0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line="340" w:lineRule="atLeast"/>
                          <w:ind w:left="0" w:right="0"/>
                          <w:jc w:val="right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trike w:val="0"/>
                            <w:sz w:val="22"/>
                            <w:szCs w:val="22"/>
                            <w:u w:val="none"/>
                            <w:bdr w:val="none" w:sz="0" w:space="0" w:color="auto"/>
                            <w:vertAlign w:val="baseline"/>
                          </w:rPr>
                          <w:drawing>
                            <wp:anchor simplePos="0" relativeHeight="251679744" behindDoc="0" locked="0" layoutInCell="1" allowOverlap="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4569" cy="104414"/>
                              <wp:wrapNone/>
                              <wp:docPr id="100020" nam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80579760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4569" cy="10441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7620" w:type="dxa"/>
                        <w:noWrap w:val="0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tbl>
                        <w:tblPr>
                          <w:tblStyle w:val="documentratvtable"/>
                          <w:tblCellSpacing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  <w:tblLook w:val="05E0"/>
                        </w:tblPr>
                        <w:tblGrid>
                          <w:gridCol w:w="4606"/>
                          <w:gridCol w:w="3004"/>
                        </w:tblGrid>
                        <w:tr>
                          <w:tblPrEx>
                            <w:tblCellSpacing w:w="0" w:type="dxa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5E0"/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46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top"/>
                              <w:hideMark/>
                            </w:tcPr>
                            <w:p>
                              <w:pPr>
                                <w:pStyle w:val="documentleftratvcellfield"/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before="0"/>
                                <w:ind w:left="0" w:right="0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b w:val="0"/>
                                  <w:bCs w:val="0"/>
                                  <w:color w:val="000000"/>
                                  <w:sz w:val="22"/>
                                  <w:szCs w:val="22"/>
                                  <w:bdr w:val="none" w:sz="0" w:space="0" w:color="auto"/>
                                  <w:vertAlign w:val="baseline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b w:val="0"/>
                                  <w:bCs w:val="0"/>
                                  <w:color w:val="000000"/>
                                  <w:sz w:val="22"/>
                                  <w:szCs w:val="22"/>
                                </w:rPr>
                                <w:t>Monitoring - Splunk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top"/>
                              <w:hideMark/>
                            </w:tcPr>
                            <w:p>
                              <w:pPr>
                                <w:pStyle w:val="documentrating-wrapper"/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before="0" w:after="0" w:line="340" w:lineRule="atLeast"/>
                                <w:ind w:left="0" w:right="0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b w:val="0"/>
                                  <w:bCs w:val="0"/>
                                  <w:color w:val="000000"/>
                                  <w:sz w:val="22"/>
                                  <w:szCs w:val="22"/>
                                  <w:bdr w:val="none" w:sz="0" w:space="0" w:color="auto"/>
                                  <w:vertAlign w:val="baseline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b w:val="0"/>
                                  <w:bCs w:val="0"/>
                                  <w:strike w:val="0"/>
                                  <w:color w:val="000000"/>
                                  <w:sz w:val="22"/>
                                  <w:szCs w:val="22"/>
                                  <w:u w:val="none"/>
                                  <w:bdr w:val="none" w:sz="0" w:space="0" w:color="auto"/>
                                  <w:vertAlign w:val="baseline"/>
                                </w:rPr>
                                <w:drawing>
                                  <wp:inline>
                                    <wp:extent cx="827044" cy="170859"/>
                                    <wp:docPr id="100021" name="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24321633" name="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xmlns:r="http://schemas.openxmlformats.org/officeDocument/2006/relationships" r:embed="rId1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827044" cy="17085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7620"/>
                  </w:tblGrid>
                  <w:tr>
                    <w:tblPrEx>
                      <w:tblW w:w="0" w:type="auto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500" w:type="dxa"/>
                        <w:noWrap w:val="0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line="340" w:lineRule="atLeast"/>
                          <w:ind w:left="0" w:right="0"/>
                          <w:jc w:val="right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trike w:val="0"/>
                            <w:sz w:val="22"/>
                            <w:szCs w:val="22"/>
                            <w:u w:val="none"/>
                            <w:bdr w:val="none" w:sz="0" w:space="0" w:color="auto"/>
                            <w:vertAlign w:val="baseline"/>
                          </w:rPr>
                          <w:drawing>
                            <wp:anchor simplePos="0" relativeHeight="251680768" behindDoc="0" locked="0" layoutInCell="1" allowOverlap="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4569" cy="104414"/>
                              <wp:wrapNone/>
                              <wp:docPr id="100022" nam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84694906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4569" cy="10441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7620" w:type="dxa"/>
                        <w:noWrap w:val="0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tbl>
                        <w:tblPr>
                          <w:tblStyle w:val="documentratvtable"/>
                          <w:tblCellSpacing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  <w:tblLook w:val="05E0"/>
                        </w:tblPr>
                        <w:tblGrid>
                          <w:gridCol w:w="4606"/>
                          <w:gridCol w:w="3004"/>
                        </w:tblGrid>
                        <w:tr>
                          <w:tblPrEx>
                            <w:tblCellSpacing w:w="0" w:type="dxa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5E0"/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46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top"/>
                              <w:hideMark/>
                            </w:tcPr>
                            <w:p>
                              <w:pPr>
                                <w:pStyle w:val="documentleftratvcellfield"/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before="0"/>
                                <w:ind w:left="0" w:right="0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b w:val="0"/>
                                  <w:bCs w:val="0"/>
                                  <w:color w:val="000000"/>
                                  <w:sz w:val="22"/>
                                  <w:szCs w:val="22"/>
                                  <w:bdr w:val="none" w:sz="0" w:space="0" w:color="auto"/>
                                  <w:vertAlign w:val="baseline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b w:val="0"/>
                                  <w:bCs w:val="0"/>
                                  <w:color w:val="000000"/>
                                  <w:sz w:val="22"/>
                                  <w:szCs w:val="22"/>
                                </w:rPr>
                                <w:t>Routing Layer - Apache, Nginx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top"/>
                              <w:hideMark/>
                            </w:tcPr>
                            <w:p>
                              <w:pPr>
                                <w:pStyle w:val="documentrating-wrapper"/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before="0" w:after="0" w:line="340" w:lineRule="atLeast"/>
                                <w:ind w:left="0" w:right="0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b w:val="0"/>
                                  <w:bCs w:val="0"/>
                                  <w:color w:val="000000"/>
                                  <w:sz w:val="22"/>
                                  <w:szCs w:val="22"/>
                                  <w:bdr w:val="none" w:sz="0" w:space="0" w:color="auto"/>
                                  <w:vertAlign w:val="baseline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b w:val="0"/>
                                  <w:bCs w:val="0"/>
                                  <w:strike w:val="0"/>
                                  <w:color w:val="000000"/>
                                  <w:sz w:val="22"/>
                                  <w:szCs w:val="22"/>
                                  <w:u w:val="none"/>
                                  <w:bdr w:val="none" w:sz="0" w:space="0" w:color="auto"/>
                                  <w:vertAlign w:val="baseline"/>
                                </w:rPr>
                                <w:drawing>
                                  <wp:inline>
                                    <wp:extent cx="827044" cy="170859"/>
                                    <wp:docPr id="100023" name="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891846745" name="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xmlns:r="http://schemas.openxmlformats.org/officeDocument/2006/relationships" r:embed="rId1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827044" cy="17085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7620"/>
                  </w:tblGrid>
                  <w:tr>
                    <w:tblPrEx>
                      <w:tblW w:w="0" w:type="auto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500" w:type="dxa"/>
                        <w:noWrap w:val="0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line="340" w:lineRule="atLeast"/>
                          <w:ind w:left="0" w:right="0"/>
                          <w:jc w:val="right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trike w:val="0"/>
                            <w:sz w:val="22"/>
                            <w:szCs w:val="22"/>
                            <w:u w:val="none"/>
                            <w:bdr w:val="none" w:sz="0" w:space="0" w:color="auto"/>
                            <w:vertAlign w:val="baseline"/>
                          </w:rPr>
                          <w:drawing>
                            <wp:anchor simplePos="0" relativeHeight="251681792" behindDoc="0" locked="0" layoutInCell="1" allowOverlap="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4569" cy="104414"/>
                              <wp:wrapNone/>
                              <wp:docPr id="100024" nam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096903347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4569" cy="10441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7620" w:type="dxa"/>
                        <w:noWrap w:val="0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tbl>
                        <w:tblPr>
                          <w:tblStyle w:val="documentratvtable"/>
                          <w:tblCellSpacing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  <w:tblLook w:val="05E0"/>
                        </w:tblPr>
                        <w:tblGrid>
                          <w:gridCol w:w="4606"/>
                          <w:gridCol w:w="3004"/>
                        </w:tblGrid>
                        <w:tr>
                          <w:tblPrEx>
                            <w:tblCellSpacing w:w="0" w:type="dxa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5E0"/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46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top"/>
                              <w:hideMark/>
                            </w:tcPr>
                            <w:p>
                              <w:pPr>
                                <w:pStyle w:val="documentleftratvcellfield"/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before="0"/>
                                <w:ind w:left="0" w:right="0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b w:val="0"/>
                                  <w:bCs w:val="0"/>
                                  <w:color w:val="000000"/>
                                  <w:sz w:val="22"/>
                                  <w:szCs w:val="22"/>
                                  <w:bdr w:val="none" w:sz="0" w:space="0" w:color="auto"/>
                                  <w:vertAlign w:val="baseline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b w:val="0"/>
                                  <w:bCs w:val="0"/>
                                  <w:color w:val="000000"/>
                                  <w:sz w:val="22"/>
                                  <w:szCs w:val="22"/>
                                </w:rPr>
                                <w:t>CI/CD - Docker, GIT, Ansible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top"/>
                              <w:hideMark/>
                            </w:tcPr>
                            <w:p>
                              <w:pPr>
                                <w:pStyle w:val="documentrating-wrapper"/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before="0" w:after="0" w:line="340" w:lineRule="atLeast"/>
                                <w:ind w:left="0" w:right="0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b w:val="0"/>
                                  <w:bCs w:val="0"/>
                                  <w:color w:val="000000"/>
                                  <w:sz w:val="22"/>
                                  <w:szCs w:val="22"/>
                                  <w:bdr w:val="none" w:sz="0" w:space="0" w:color="auto"/>
                                  <w:vertAlign w:val="baseline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b w:val="0"/>
                                  <w:bCs w:val="0"/>
                                  <w:strike w:val="0"/>
                                  <w:color w:val="000000"/>
                                  <w:sz w:val="22"/>
                                  <w:szCs w:val="22"/>
                                  <w:u w:val="none"/>
                                  <w:bdr w:val="none" w:sz="0" w:space="0" w:color="auto"/>
                                  <w:vertAlign w:val="baseline"/>
                                </w:rPr>
                                <w:drawing>
                                  <wp:inline>
                                    <wp:extent cx="827044" cy="170859"/>
                                    <wp:docPr id="100025" name="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77489320" name="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xmlns:r="http://schemas.openxmlformats.org/officeDocument/2006/relationships" r:embed="rId11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827044" cy="17085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7620"/>
                  </w:tblGrid>
                  <w:tr>
                    <w:tblPrEx>
                      <w:tblW w:w="0" w:type="auto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500" w:type="dxa"/>
                        <w:noWrap w:val="0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line="340" w:lineRule="atLeast"/>
                          <w:ind w:left="0" w:right="0"/>
                          <w:jc w:val="right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trike w:val="0"/>
                            <w:sz w:val="22"/>
                            <w:szCs w:val="22"/>
                            <w:u w:val="none"/>
                            <w:bdr w:val="none" w:sz="0" w:space="0" w:color="auto"/>
                            <w:vertAlign w:val="baseline"/>
                          </w:rPr>
                          <w:drawing>
                            <wp:anchor simplePos="0" relativeHeight="251682816" behindDoc="0" locked="0" layoutInCell="1" allowOverlap="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4569" cy="104414"/>
                              <wp:wrapNone/>
                              <wp:docPr id="100026" nam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77089178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4569" cy="10441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7620" w:type="dxa"/>
                        <w:noWrap w:val="0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tbl>
                        <w:tblPr>
                          <w:tblStyle w:val="documentratvtable"/>
                          <w:tblCellSpacing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  <w:tblLook w:val="05E0"/>
                        </w:tblPr>
                        <w:tblGrid>
                          <w:gridCol w:w="4606"/>
                          <w:gridCol w:w="3004"/>
                        </w:tblGrid>
                        <w:tr>
                          <w:tblPrEx>
                            <w:tblCellSpacing w:w="0" w:type="dxa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5E0"/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46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top"/>
                              <w:hideMark/>
                            </w:tcPr>
                            <w:p>
                              <w:pPr>
                                <w:pStyle w:val="documentleftratvcellfield"/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before="0"/>
                                <w:ind w:left="0" w:right="0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b w:val="0"/>
                                  <w:bCs w:val="0"/>
                                  <w:color w:val="000000"/>
                                  <w:sz w:val="22"/>
                                  <w:szCs w:val="22"/>
                                  <w:bdr w:val="none" w:sz="0" w:space="0" w:color="auto"/>
                                  <w:vertAlign w:val="baseline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b w:val="0"/>
                                  <w:bCs w:val="0"/>
                                  <w:color w:val="000000"/>
                                  <w:sz w:val="22"/>
                                  <w:szCs w:val="22"/>
                                </w:rPr>
                                <w:t>Cloud - Oracle Cloud, AWS (VPC/Networking Topology), EC2, S3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top"/>
                              <w:hideMark/>
                            </w:tcPr>
                            <w:p>
                              <w:pPr>
                                <w:pStyle w:val="documentrating-wrapper"/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before="0" w:after="0" w:line="340" w:lineRule="atLeast"/>
                                <w:ind w:left="0" w:right="0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b w:val="0"/>
                                  <w:bCs w:val="0"/>
                                  <w:color w:val="000000"/>
                                  <w:sz w:val="22"/>
                                  <w:szCs w:val="22"/>
                                  <w:bdr w:val="none" w:sz="0" w:space="0" w:color="auto"/>
                                  <w:vertAlign w:val="baseline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b w:val="0"/>
                                  <w:bCs w:val="0"/>
                                  <w:strike w:val="0"/>
                                  <w:color w:val="000000"/>
                                  <w:sz w:val="22"/>
                                  <w:szCs w:val="22"/>
                                  <w:u w:val="none"/>
                                  <w:bdr w:val="none" w:sz="0" w:space="0" w:color="auto"/>
                                  <w:vertAlign w:val="baseline"/>
                                </w:rPr>
                                <w:drawing>
                                  <wp:inline>
                                    <wp:extent cx="827044" cy="170859"/>
                                    <wp:docPr id="100027" name="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94150748" name="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xmlns:r="http://schemas.openxmlformats.org/officeDocument/2006/relationships" r:embed="rId11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827044" cy="17085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7620"/>
                  </w:tblGrid>
                  <w:tr>
                    <w:tblPrEx>
                      <w:tblW w:w="0" w:type="auto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500" w:type="dxa"/>
                        <w:noWrap w:val="0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line="340" w:lineRule="atLeast"/>
                          <w:ind w:left="0" w:right="0"/>
                          <w:jc w:val="right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trike w:val="0"/>
                            <w:sz w:val="22"/>
                            <w:szCs w:val="22"/>
                            <w:u w:val="none"/>
                            <w:bdr w:val="none" w:sz="0" w:space="0" w:color="auto"/>
                            <w:vertAlign w:val="baseline"/>
                          </w:rPr>
                          <w:drawing>
                            <wp:anchor simplePos="0" relativeHeight="251683840" behindDoc="0" locked="0" layoutInCell="1" allowOverlap="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4569" cy="104414"/>
                              <wp:wrapNone/>
                              <wp:docPr id="100028" nam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896883964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4569" cy="10441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7620" w:type="dxa"/>
                        <w:noWrap w:val="0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tbl>
                        <w:tblPr>
                          <w:tblStyle w:val="documentratvtable"/>
                          <w:tblCellSpacing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  <w:tblLook w:val="05E0"/>
                        </w:tblPr>
                        <w:tblGrid>
                          <w:gridCol w:w="4606"/>
                          <w:gridCol w:w="3004"/>
                        </w:tblGrid>
                        <w:tr>
                          <w:tblPrEx>
                            <w:tblCellSpacing w:w="0" w:type="dxa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5E0"/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46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top"/>
                              <w:hideMark/>
                            </w:tcPr>
                            <w:p>
                              <w:pPr>
                                <w:pStyle w:val="documentleftratvcellfield"/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before="0"/>
                                <w:ind w:left="0" w:right="0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b w:val="0"/>
                                  <w:bCs w:val="0"/>
                                  <w:color w:val="000000"/>
                                  <w:sz w:val="22"/>
                                  <w:szCs w:val="22"/>
                                  <w:bdr w:val="none" w:sz="0" w:space="0" w:color="auto"/>
                                  <w:vertAlign w:val="baseline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b w:val="0"/>
                                  <w:bCs w:val="0"/>
                                  <w:color w:val="000000"/>
                                  <w:sz w:val="22"/>
                                  <w:szCs w:val="22"/>
                                </w:rPr>
                                <w:t>Networking - DNS,LBR,TCP/IP, BGP, Routing, SSL/TLS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top"/>
                              <w:hideMark/>
                            </w:tcPr>
                            <w:p>
                              <w:pPr>
                                <w:pStyle w:val="documentrating-wrapper"/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before="0" w:after="0" w:line="340" w:lineRule="atLeast"/>
                                <w:ind w:left="0" w:right="0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b w:val="0"/>
                                  <w:bCs w:val="0"/>
                                  <w:color w:val="000000"/>
                                  <w:sz w:val="22"/>
                                  <w:szCs w:val="22"/>
                                  <w:bdr w:val="none" w:sz="0" w:space="0" w:color="auto"/>
                                  <w:vertAlign w:val="baseline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b w:val="0"/>
                                  <w:bCs w:val="0"/>
                                  <w:strike w:val="0"/>
                                  <w:color w:val="000000"/>
                                  <w:sz w:val="22"/>
                                  <w:szCs w:val="22"/>
                                  <w:u w:val="none"/>
                                  <w:bdr w:val="none" w:sz="0" w:space="0" w:color="auto"/>
                                  <w:vertAlign w:val="baseline"/>
                                </w:rPr>
                                <w:drawing>
                                  <wp:inline>
                                    <wp:extent cx="827044" cy="170859"/>
                                    <wp:docPr id="100029" name="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22506238" name="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xmlns:r="http://schemas.openxmlformats.org/officeDocument/2006/relationships" r:embed="rId12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827044" cy="17085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7620"/>
                  </w:tblGrid>
                  <w:tr>
                    <w:tblPrEx>
                      <w:tblW w:w="0" w:type="auto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500" w:type="dxa"/>
                        <w:noWrap w:val="0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line="340" w:lineRule="atLeast"/>
                          <w:ind w:left="0" w:right="0"/>
                          <w:jc w:val="right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trike w:val="0"/>
                            <w:sz w:val="22"/>
                            <w:szCs w:val="22"/>
                            <w:u w:val="none"/>
                            <w:bdr w:val="none" w:sz="0" w:space="0" w:color="auto"/>
                            <w:vertAlign w:val="baseline"/>
                          </w:rPr>
                          <w:drawing>
                            <wp:anchor simplePos="0" relativeHeight="251684864" behindDoc="0" locked="0" layoutInCell="1" allowOverlap="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4569" cy="104414"/>
                              <wp:wrapNone/>
                              <wp:docPr id="100030" nam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24579633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4569" cy="10441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7620" w:type="dxa"/>
                        <w:noWrap w:val="0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tbl>
                        <w:tblPr>
                          <w:tblStyle w:val="documentratvtable"/>
                          <w:tblCellSpacing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  <w:tblLook w:val="05E0"/>
                        </w:tblPr>
                        <w:tblGrid>
                          <w:gridCol w:w="4606"/>
                          <w:gridCol w:w="3004"/>
                        </w:tblGrid>
                        <w:tr>
                          <w:tblPrEx>
                            <w:tblCellSpacing w:w="0" w:type="dxa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5E0"/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46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top"/>
                              <w:hideMark/>
                            </w:tcPr>
                            <w:p>
                              <w:pPr>
                                <w:pStyle w:val="documentleftratvcellfield"/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before="0"/>
                                <w:ind w:left="0" w:right="0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b w:val="0"/>
                                  <w:bCs w:val="0"/>
                                  <w:color w:val="000000"/>
                                  <w:sz w:val="22"/>
                                  <w:szCs w:val="22"/>
                                  <w:bdr w:val="none" w:sz="0" w:space="0" w:color="auto"/>
                                  <w:vertAlign w:val="baseline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b w:val="0"/>
                                  <w:bCs w:val="0"/>
                                  <w:color w:val="000000"/>
                                  <w:sz w:val="22"/>
                                  <w:szCs w:val="22"/>
                                </w:rPr>
                                <w:t>Familiarity - GCP, AWS, Kafka Streaming, MongoDB, Kibana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top"/>
                              <w:hideMark/>
                            </w:tcPr>
                            <w:p>
                              <w:pPr>
                                <w:pStyle w:val="documentrating-wrapper"/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before="0" w:after="0" w:line="340" w:lineRule="atLeast"/>
                                <w:ind w:left="0" w:right="0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b w:val="0"/>
                                  <w:bCs w:val="0"/>
                                  <w:color w:val="000000"/>
                                  <w:sz w:val="22"/>
                                  <w:szCs w:val="22"/>
                                  <w:bdr w:val="none" w:sz="0" w:space="0" w:color="auto"/>
                                  <w:vertAlign w:val="baseline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b w:val="0"/>
                                  <w:bCs w:val="0"/>
                                  <w:strike w:val="0"/>
                                  <w:color w:val="000000"/>
                                  <w:sz w:val="22"/>
                                  <w:szCs w:val="22"/>
                                  <w:u w:val="none"/>
                                  <w:bdr w:val="none" w:sz="0" w:space="0" w:color="auto"/>
                                  <w:vertAlign w:val="baseline"/>
                                </w:rPr>
                                <w:drawing>
                                  <wp:inline>
                                    <wp:extent cx="827044" cy="170859"/>
                                    <wp:docPr id="100031" name="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69498860" name="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xmlns:r="http://schemas.openxmlformats.org/officeDocument/2006/relationships" r:embed="rId11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827044" cy="17085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7620"/>
                  </w:tblGrid>
                  <w:tr>
                    <w:tblPrEx>
                      <w:tblW w:w="0" w:type="auto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500" w:type="dxa"/>
                        <w:noWrap w:val="0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line="340" w:lineRule="atLeast"/>
                          <w:ind w:left="0" w:right="0"/>
                          <w:jc w:val="right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trike w:val="0"/>
                            <w:sz w:val="22"/>
                            <w:szCs w:val="22"/>
                            <w:u w:val="none"/>
                            <w:bdr w:val="none" w:sz="0" w:space="0" w:color="auto"/>
                            <w:vertAlign w:val="baseline"/>
                          </w:rPr>
                          <w:drawing>
                            <wp:anchor simplePos="0" relativeHeight="251685888" behindDoc="0" locked="0" layoutInCell="1" allowOverlap="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4569" cy="104414"/>
                              <wp:wrapNone/>
                              <wp:docPr id="100032" nam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62479598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4569" cy="10441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7620" w:type="dxa"/>
                        <w:noWrap w:val="0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tbl>
                        <w:tblPr>
                          <w:tblStyle w:val="documentratvtable"/>
                          <w:tblCellSpacing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  <w:tblLook w:val="05E0"/>
                        </w:tblPr>
                        <w:tblGrid>
                          <w:gridCol w:w="4606"/>
                          <w:gridCol w:w="3004"/>
                        </w:tblGrid>
                        <w:tr>
                          <w:tblPrEx>
                            <w:tblCellSpacing w:w="0" w:type="dxa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5E0"/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46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top"/>
                              <w:hideMark/>
                            </w:tcPr>
                            <w:p>
                              <w:pPr>
                                <w:pStyle w:val="documentleftratvcellfield"/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before="0"/>
                                <w:ind w:left="0" w:right="0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b w:val="0"/>
                                  <w:bCs w:val="0"/>
                                  <w:color w:val="000000"/>
                                  <w:sz w:val="22"/>
                                  <w:szCs w:val="22"/>
                                  <w:bdr w:val="none" w:sz="0" w:space="0" w:color="auto"/>
                                  <w:vertAlign w:val="baseline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b w:val="0"/>
                                  <w:bCs w:val="0"/>
                                  <w:color w:val="000000"/>
                                  <w:sz w:val="22"/>
                                  <w:szCs w:val="22"/>
                                </w:rPr>
                                <w:t>Linux - Redhat, Oracle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top"/>
                              <w:hideMark/>
                            </w:tcPr>
                            <w:p>
                              <w:pPr>
                                <w:pStyle w:val="documentrating-wrapper"/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before="0" w:after="0" w:line="340" w:lineRule="atLeast"/>
                                <w:ind w:left="0" w:right="0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b w:val="0"/>
                                  <w:bCs w:val="0"/>
                                  <w:color w:val="000000"/>
                                  <w:sz w:val="22"/>
                                  <w:szCs w:val="22"/>
                                  <w:bdr w:val="none" w:sz="0" w:space="0" w:color="auto"/>
                                  <w:vertAlign w:val="baseline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b w:val="0"/>
                                  <w:bCs w:val="0"/>
                                  <w:strike w:val="0"/>
                                  <w:color w:val="000000"/>
                                  <w:sz w:val="22"/>
                                  <w:szCs w:val="22"/>
                                  <w:u w:val="none"/>
                                  <w:bdr w:val="none" w:sz="0" w:space="0" w:color="auto"/>
                                  <w:vertAlign w:val="baseline"/>
                                </w:rPr>
                                <w:drawing>
                                  <wp:inline>
                                    <wp:extent cx="827044" cy="170859"/>
                                    <wp:docPr id="100033" name="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86465513" name="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xmlns:r="http://schemas.openxmlformats.org/officeDocument/2006/relationships" r:embed="rId12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827044" cy="17085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240"/>
              <w:gridCol w:w="8140"/>
            </w:tblGrid>
            <w:tr>
              <w:tblPrEx>
                <w:tblW w:w="0" w:type="auto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24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sectionleftmargincell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20" w:lineRule="atLeast"/>
                    <w:ind w:left="0" w:right="0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8140" w:type="dxa"/>
                  <w:tcBorders>
                    <w:left w:val="single" w:sz="8" w:space="0" w:color="CCCCCC"/>
                  </w:tcBorders>
                  <w:noWrap w:val="0"/>
                  <w:tcMar>
                    <w:top w:w="0" w:type="dxa"/>
                    <w:left w:w="1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sectionparagraphwrapperheading"/>
                    <w:pBdr>
                      <w:top w:val="none" w:sz="0" w:space="15" w:color="auto"/>
                      <w:left w:val="none" w:sz="0" w:space="25" w:color="auto"/>
                      <w:bottom w:val="none" w:sz="0" w:space="10" w:color="auto"/>
                      <w:right w:val="none" w:sz="0" w:space="0" w:color="auto"/>
                    </w:pBdr>
                    <w:spacing w:before="0" w:line="320" w:lineRule="atLeast"/>
                    <w:ind w:left="500" w:right="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strike w:val="0"/>
                      <w:color w:val="002E58"/>
                      <w:sz w:val="22"/>
                      <w:szCs w:val="22"/>
                      <w:u w:val="none"/>
                      <w:bdr w:val="none" w:sz="0" w:space="0" w:color="auto"/>
                    </w:rPr>
                    <w:drawing>
                      <wp:anchor simplePos="0" relativeHeight="251686912" behindDoc="0" locked="0" layoutInCell="1" allowOverlap="1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80250" cy="379688"/>
                        <wp:wrapNone/>
                        <wp:docPr id="100034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14932728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0250" cy="3796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Education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7620"/>
                  </w:tblGrid>
                  <w:tr>
                    <w:tblPrEx>
                      <w:tblW w:w="0" w:type="auto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500" w:type="dxa"/>
                        <w:noWrap w:val="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line="340" w:lineRule="atLeast"/>
                          <w:ind w:left="0" w:right="0"/>
                          <w:jc w:val="right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trike w:val="0"/>
                            <w:sz w:val="22"/>
                            <w:szCs w:val="22"/>
                            <w:u w:val="none"/>
                            <w:bdr w:val="none" w:sz="0" w:space="0" w:color="auto"/>
                            <w:vertAlign w:val="baseline"/>
                          </w:rPr>
                          <w:drawing>
                            <wp:anchor simplePos="0" relativeHeight="251687936" behindDoc="0" locked="0" layoutInCell="1" allowOverlap="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4569" cy="104414"/>
                              <wp:wrapNone/>
                              <wp:docPr id="100035" nam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40204038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4569" cy="10441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pict>
                            <v:rect id="_x0000_s1034" style="width:100pt;height:0;margin-top:-2pt;margin-left:-135pt;position:absolute;z-index:251688960" fillcolor="this" stroked="f">
                              <v:fill opacity="0"/>
                              <v:path strokeok="f"/>
                              <v:textbox style="mso-fit-shape-to-text:t" inset="0,0,0,0">
                                <w:txbxContent>
                                  <w:p>
                                    <w:pPr>
                                      <w:p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pBdr>
                                      <w:spacing w:line="340" w:lineRule="atLeast"/>
                                      <w:ind w:left="0" w:right="0"/>
                                      <w:jc w:val="right"/>
                                      <w:rPr>
                                        <w:rStyle w:val="documentparagraphdateswrapper"/>
                                        <w:rFonts w:ascii="Century Gothic" w:eastAsia="Century Gothic" w:hAnsi="Century Gothic" w:cs="Century Gothic"/>
                                        <w:sz w:val="22"/>
                                        <w:szCs w:val="22"/>
                                        <w:bdr w:val="none" w:sz="0" w:space="0" w:color="auto"/>
                                        <w:vertAlign w:val="baseline"/>
                                      </w:rPr>
                                    </w:pPr>
                                    <w:r>
                                      <w:rPr>
                                        <w:rStyle w:val="span"/>
                                        <w:rFonts w:ascii="Century Gothic" w:eastAsia="Century Gothic" w:hAnsi="Century Gothic" w:cs="Century Gothic"/>
                                        <w:b/>
                                        <w:bCs/>
                                        <w:color w:val="FFFFFF"/>
                                        <w:sz w:val="22"/>
                                        <w:szCs w:val="22"/>
                                      </w:rPr>
                                      <w:t>2006-01</w:t>
                                    </w:r>
                                    <w:r>
                                      <w:rPr>
                                        <w:rStyle w:val="span"/>
                                        <w:rFonts w:ascii="Century Gothic" w:eastAsia="Century Gothic" w:hAnsi="Century Gothic" w:cs="Century Gothic"/>
                                        <w:b/>
                                        <w:bCs/>
                                        <w:color w:val="FFFFFF"/>
                                        <w:sz w:val="22"/>
                                        <w:szCs w:val="22"/>
                                      </w:rPr>
                                      <w:t xml:space="preserve"> - </w:t>
                                    </w:r>
                                    <w:r>
                                      <w:rPr>
                                        <w:rStyle w:val="span"/>
                                        <w:rFonts w:ascii="Century Gothic" w:eastAsia="Century Gothic" w:hAnsi="Century Gothic" w:cs="Century Gothic"/>
                                        <w:b/>
                                        <w:bCs/>
                                        <w:color w:val="FFFFFF"/>
                                        <w:sz w:val="22"/>
                                        <w:szCs w:val="22"/>
                                      </w:rPr>
                                      <w:t>2009-12</w:t>
                                    </w:r>
                                  </w:p>
                                </w:txbxContent>
                              </v:textbox>
                            </v:rect>
                          </w:pict>
                        </w:r>
                      </w:p>
                    </w:tc>
                    <w:tc>
                      <w:tcPr>
                        <w:tcW w:w="7620" w:type="dxa"/>
                        <w:noWrap w:val="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ocumentspanpaddedline"/>
                          <w:spacing w:before="0" w:after="0" w:line="340" w:lineRule="atLeast"/>
                          <w:ind w:left="0" w:right="0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spandegre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Master of Science</w:t>
                        </w:r>
                        <w:r>
                          <w:rPr>
                            <w:rStyle w:val="documentspandegre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 xml:space="preserve">: </w:t>
                        </w:r>
                        <w:r>
                          <w:rPr>
                            <w:rStyle w:val="documentspanprogramlin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Management Information Systems</w:t>
                        </w:r>
                      </w:p>
                      <w:p>
                        <w:pPr>
                          <w:pStyle w:val="documentspanpaddedline"/>
                          <w:spacing w:before="0" w:after="0" w:line="340" w:lineRule="atLeast"/>
                          <w:ind w:left="0" w:right="0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Eastern Michigan University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 xml:space="preserve"> -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Ypsilanti, MI</w:t>
                        </w: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7620"/>
                  </w:tblGrid>
                  <w:tr>
                    <w:tblPrEx>
                      <w:tblW w:w="0" w:type="auto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500" w:type="dxa"/>
                        <w:noWrap w:val="0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line="340" w:lineRule="atLeast"/>
                          <w:ind w:left="0" w:right="0"/>
                          <w:jc w:val="right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trike w:val="0"/>
                            <w:sz w:val="22"/>
                            <w:szCs w:val="22"/>
                            <w:u w:val="none"/>
                            <w:bdr w:val="none" w:sz="0" w:space="0" w:color="auto"/>
                            <w:vertAlign w:val="baseline"/>
                          </w:rPr>
                          <w:drawing>
                            <wp:anchor simplePos="0" relativeHeight="251689984" behindDoc="0" locked="0" layoutInCell="1" allowOverlap="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4569" cy="104414"/>
                              <wp:wrapNone/>
                              <wp:docPr id="100036" nam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83290845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4569" cy="10441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pict>
                            <v:rect id="_x0000_s1035" style="width:100pt;height:0;margin-top:-2pt;margin-left:-135pt;position:absolute;z-index:251691008" fillcolor="this" stroked="f">
                              <v:fill opacity="0"/>
                              <v:path strokeok="f"/>
                              <v:textbox style="mso-fit-shape-to-text:t" inset="0,0,0,0">
                                <w:txbxContent>
                                  <w:p>
                                    <w:pPr>
                                      <w:p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pBdr>
                                      <w:spacing w:line="340" w:lineRule="atLeast"/>
                                      <w:ind w:left="0" w:right="0"/>
                                      <w:jc w:val="right"/>
                                      <w:rPr>
                                        <w:rStyle w:val="documentparagraphdateswrapper"/>
                                        <w:rFonts w:ascii="Century Gothic" w:eastAsia="Century Gothic" w:hAnsi="Century Gothic" w:cs="Century Gothic"/>
                                        <w:sz w:val="22"/>
                                        <w:szCs w:val="22"/>
                                        <w:bdr w:val="none" w:sz="0" w:space="0" w:color="auto"/>
                                        <w:vertAlign w:val="baseline"/>
                                      </w:rPr>
                                    </w:pPr>
                                    <w:r>
                                      <w:rPr>
                                        <w:rStyle w:val="span"/>
                                        <w:rFonts w:ascii="Century Gothic" w:eastAsia="Century Gothic" w:hAnsi="Century Gothic" w:cs="Century Gothic"/>
                                        <w:b/>
                                        <w:bCs/>
                                        <w:color w:val="FFFFFF"/>
                                        <w:sz w:val="22"/>
                                        <w:szCs w:val="22"/>
                                      </w:rPr>
                                      <w:t>1995-12</w:t>
                                    </w:r>
                                    <w:r>
                                      <w:rPr>
                                        <w:rStyle w:val="span"/>
                                        <w:rFonts w:ascii="Century Gothic" w:eastAsia="Century Gothic" w:hAnsi="Century Gothic" w:cs="Century Gothic"/>
                                        <w:b/>
                                        <w:bCs/>
                                        <w:color w:val="FFFFFF"/>
                                        <w:sz w:val="22"/>
                                        <w:szCs w:val="22"/>
                                      </w:rPr>
                                      <w:t xml:space="preserve"> - </w:t>
                                    </w:r>
                                    <w:r>
                                      <w:rPr>
                                        <w:rStyle w:val="span"/>
                                        <w:rFonts w:ascii="Century Gothic" w:eastAsia="Century Gothic" w:hAnsi="Century Gothic" w:cs="Century Gothic"/>
                                        <w:b/>
                                        <w:bCs/>
                                        <w:color w:val="FFFFFF"/>
                                        <w:sz w:val="22"/>
                                        <w:szCs w:val="22"/>
                                      </w:rPr>
                                      <w:t>1999-12</w:t>
                                    </w:r>
                                  </w:p>
                                </w:txbxContent>
                              </v:textbox>
                            </v:rect>
                          </w:pict>
                        </w:r>
                      </w:p>
                    </w:tc>
                    <w:tc>
                      <w:tcPr>
                        <w:tcW w:w="7620" w:type="dxa"/>
                        <w:noWrap w:val="0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ocumentspanpaddedline"/>
                          <w:spacing w:before="0" w:after="0" w:line="340" w:lineRule="atLeast"/>
                          <w:ind w:left="0" w:right="0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spandegre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Bachelor of Technology</w:t>
                        </w:r>
                      </w:p>
                      <w:p>
                        <w:pPr>
                          <w:pStyle w:val="documentspanpaddedline"/>
                          <w:spacing w:before="0" w:after="0" w:line="340" w:lineRule="atLeast"/>
                          <w:ind w:left="0" w:right="0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Government Engineering College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 xml:space="preserve"> -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India</w:t>
                        </w:r>
                      </w:p>
                    </w:tc>
                  </w:tr>
                </w:tbl>
                <w:p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240"/>
              <w:gridCol w:w="8140"/>
            </w:tblGrid>
            <w:tr>
              <w:tblPrEx>
                <w:tblW w:w="0" w:type="auto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24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sectionleftmargincell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20" w:lineRule="atLeast"/>
                    <w:ind w:left="0" w:right="0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8140" w:type="dxa"/>
                  <w:tcBorders>
                    <w:left w:val="single" w:sz="8" w:space="0" w:color="CCCCCC"/>
                  </w:tcBorders>
                  <w:noWrap w:val="0"/>
                  <w:tcMar>
                    <w:top w:w="0" w:type="dxa"/>
                    <w:left w:w="1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sectionparagraphwrapperheading"/>
                    <w:pBdr>
                      <w:top w:val="none" w:sz="0" w:space="15" w:color="auto"/>
                      <w:left w:val="none" w:sz="0" w:space="25" w:color="auto"/>
                      <w:bottom w:val="none" w:sz="0" w:space="10" w:color="auto"/>
                      <w:right w:val="none" w:sz="0" w:space="0" w:color="auto"/>
                    </w:pBdr>
                    <w:spacing w:before="0" w:line="320" w:lineRule="atLeast"/>
                    <w:ind w:left="500" w:right="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strike w:val="0"/>
                      <w:color w:val="002E58"/>
                      <w:sz w:val="22"/>
                      <w:szCs w:val="22"/>
                      <w:u w:val="none"/>
                      <w:bdr w:val="none" w:sz="0" w:space="0" w:color="auto"/>
                    </w:rPr>
                    <w:drawing>
                      <wp:anchor simplePos="0" relativeHeight="251692032" behindDoc="0" locked="0" layoutInCell="1" allowOverlap="1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80250" cy="379688"/>
                        <wp:wrapNone/>
                        <wp:docPr id="100037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39052129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0250" cy="3796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Certifications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7620"/>
                  </w:tblGrid>
                  <w:tr>
                    <w:tblPrEx>
                      <w:tblW w:w="0" w:type="auto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500" w:type="dxa"/>
                        <w:noWrap w:val="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line="340" w:lineRule="atLeast"/>
                          <w:ind w:left="0" w:right="0"/>
                          <w:jc w:val="right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trike w:val="0"/>
                            <w:sz w:val="22"/>
                            <w:szCs w:val="22"/>
                            <w:u w:val="none"/>
                            <w:bdr w:val="none" w:sz="0" w:space="0" w:color="auto"/>
                            <w:vertAlign w:val="baseline"/>
                          </w:rPr>
                          <w:drawing>
                            <wp:anchor simplePos="0" relativeHeight="251693056" behindDoc="0" locked="0" layoutInCell="1" allowOverlap="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4569" cy="104414"/>
                              <wp:wrapNone/>
                              <wp:docPr id="100038" nam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48598006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4569" cy="10441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pict>
                            <v:rect id="_x0000_s1036" style="width:100pt;height:0;margin-top:-2pt;margin-left:-135pt;position:absolute;z-index:251694080" fillcolor="this" stroked="f">
                              <v:fill opacity="0"/>
                              <v:path strokeok="f"/>
                              <v:textbox style="mso-fit-shape-to-text:t" inset="0,0,0,0">
                                <w:txbxContent>
                                  <w:p>
                                    <w:pPr>
                                      <w:p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pBdr>
                                      <w:spacing w:line="340" w:lineRule="atLeast"/>
                                      <w:ind w:left="0" w:right="0"/>
                                      <w:jc w:val="right"/>
                                      <w:rPr>
                                        <w:rStyle w:val="documentparagraphdateswrapper"/>
                                        <w:rFonts w:ascii="Century Gothic" w:eastAsia="Century Gothic" w:hAnsi="Century Gothic" w:cs="Century Gothic"/>
                                        <w:sz w:val="22"/>
                                        <w:szCs w:val="22"/>
                                        <w:bdr w:val="none" w:sz="0" w:space="0" w:color="auto"/>
                                        <w:vertAlign w:val="baseline"/>
                                      </w:rPr>
                                    </w:pPr>
                                    <w:r>
                                      <w:rPr>
                                        <w:rStyle w:val="span"/>
                                        <w:rFonts w:ascii="Century Gothic" w:eastAsia="Century Gothic" w:hAnsi="Century Gothic" w:cs="Century Gothic"/>
                                        <w:b/>
                                        <w:bCs/>
                                        <w:color w:val="FFFFFF"/>
                                        <w:sz w:val="22"/>
                                        <w:szCs w:val="22"/>
                                      </w:rPr>
                                      <w:t>2020-02</w:t>
                                    </w:r>
                                  </w:p>
                                </w:txbxContent>
                              </v:textbox>
                            </v:rect>
                          </w:pict>
                        </w:r>
                      </w:p>
                    </w:tc>
                    <w:tc>
                      <w:tcPr>
                        <w:tcW w:w="7620" w:type="dxa"/>
                        <w:noWrap w:val="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p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before="0" w:after="0" w:line="340" w:lineRule="atLeast"/>
                          <w:ind w:left="0" w:right="0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AWS Certified Solutions Architect</w:t>
                        </w: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7620"/>
                  </w:tblGrid>
                  <w:tr>
                    <w:tblPrEx>
                      <w:tblW w:w="0" w:type="auto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500" w:type="dxa"/>
                        <w:noWrap w:val="0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line="340" w:lineRule="atLeast"/>
                          <w:ind w:left="0" w:right="0"/>
                          <w:jc w:val="right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trike w:val="0"/>
                            <w:sz w:val="22"/>
                            <w:szCs w:val="22"/>
                            <w:u w:val="none"/>
                            <w:bdr w:val="none" w:sz="0" w:space="0" w:color="auto"/>
                            <w:vertAlign w:val="baseline"/>
                          </w:rPr>
                          <w:drawing>
                            <wp:anchor simplePos="0" relativeHeight="251695104" behindDoc="0" locked="0" layoutInCell="1" allowOverlap="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4569" cy="104414"/>
                              <wp:wrapNone/>
                              <wp:docPr id="100039" nam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053596470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4569" cy="10441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pict>
                            <v:rect id="_x0000_s1037" style="width:100pt;height:0;margin-top:-2pt;margin-left:-135pt;position:absolute;z-index:251696128" fillcolor="this" stroked="f">
                              <v:fill opacity="0"/>
                              <v:path strokeok="f"/>
                              <v:textbox style="mso-fit-shape-to-text:t" inset="0,0,0,0">
                                <w:txbxContent>
                                  <w:p>
                                    <w:pPr>
                                      <w:p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pBdr>
                                      <w:spacing w:line="340" w:lineRule="atLeast"/>
                                      <w:ind w:left="0" w:right="0"/>
                                      <w:jc w:val="right"/>
                                      <w:rPr>
                                        <w:rStyle w:val="documentparagraphdateswrapper"/>
                                        <w:rFonts w:ascii="Century Gothic" w:eastAsia="Century Gothic" w:hAnsi="Century Gothic" w:cs="Century Gothic"/>
                                        <w:sz w:val="22"/>
                                        <w:szCs w:val="22"/>
                                        <w:bdr w:val="none" w:sz="0" w:space="0" w:color="auto"/>
                                        <w:vertAlign w:val="baseline"/>
                                      </w:rPr>
                                    </w:pPr>
                                    <w:r>
                                      <w:rPr>
                                        <w:rStyle w:val="span"/>
                                        <w:rFonts w:ascii="Century Gothic" w:eastAsia="Century Gothic" w:hAnsi="Century Gothic" w:cs="Century Gothic"/>
                                        <w:b/>
                                        <w:bCs/>
                                        <w:color w:val="FFFFFF"/>
                                        <w:sz w:val="22"/>
                                        <w:szCs w:val="22"/>
                                      </w:rPr>
                                      <w:t>2018-07</w:t>
                                    </w:r>
                                  </w:p>
                                </w:txbxContent>
                              </v:textbox>
                            </v:rect>
                          </w:pict>
                        </w:r>
                      </w:p>
                    </w:tc>
                    <w:tc>
                      <w:tcPr>
                        <w:tcW w:w="7620" w:type="dxa"/>
                        <w:noWrap w:val="0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p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before="0" w:after="0" w:line="340" w:lineRule="atLeast"/>
                          <w:ind w:left="0" w:right="0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Red Hat Certified Engineer</w:t>
                        </w: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7620"/>
                  </w:tblGrid>
                  <w:tr>
                    <w:tblPrEx>
                      <w:tblW w:w="0" w:type="auto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500" w:type="dxa"/>
                        <w:noWrap w:val="0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line="340" w:lineRule="atLeast"/>
                          <w:ind w:left="0" w:right="0"/>
                          <w:jc w:val="right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trike w:val="0"/>
                            <w:sz w:val="22"/>
                            <w:szCs w:val="22"/>
                            <w:u w:val="none"/>
                            <w:bdr w:val="none" w:sz="0" w:space="0" w:color="auto"/>
                            <w:vertAlign w:val="baseline"/>
                          </w:rPr>
                          <w:drawing>
                            <wp:anchor simplePos="0" relativeHeight="251697152" behindDoc="0" locked="0" layoutInCell="1" allowOverlap="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4569" cy="104414"/>
                              <wp:wrapNone/>
                              <wp:docPr id="100040" nam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16083130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4569" cy="10441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pict>
                            <v:rect id="_x0000_s1038" style="width:100pt;height:0;margin-top:-2pt;margin-left:-135pt;position:absolute;z-index:251698176" fillcolor="this" stroked="f">
                              <v:fill opacity="0"/>
                              <v:path strokeok="f"/>
                              <v:textbox style="mso-fit-shape-to-text:t" inset="0,0,0,0">
                                <w:txbxContent>
                                  <w:p>
                                    <w:pPr>
                                      <w:p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pBdr>
                                      <w:spacing w:line="340" w:lineRule="atLeast"/>
                                      <w:ind w:left="0" w:right="0"/>
                                      <w:jc w:val="right"/>
                                      <w:rPr>
                                        <w:rStyle w:val="documentparagraphdateswrapper"/>
                                        <w:rFonts w:ascii="Century Gothic" w:eastAsia="Century Gothic" w:hAnsi="Century Gothic" w:cs="Century Gothic"/>
                                        <w:sz w:val="22"/>
                                        <w:szCs w:val="22"/>
                                        <w:bdr w:val="none" w:sz="0" w:space="0" w:color="auto"/>
                                        <w:vertAlign w:val="baseline"/>
                                      </w:rPr>
                                    </w:pPr>
                                    <w:r>
                                      <w:rPr>
                                        <w:rStyle w:val="span"/>
                                        <w:rFonts w:ascii="Century Gothic" w:eastAsia="Century Gothic" w:hAnsi="Century Gothic" w:cs="Century Gothic"/>
                                        <w:b/>
                                        <w:bCs/>
                                        <w:color w:val="FFFFFF"/>
                                        <w:sz w:val="22"/>
                                        <w:szCs w:val="22"/>
                                      </w:rPr>
                                      <w:t>2017-12</w:t>
                                    </w:r>
                                  </w:p>
                                </w:txbxContent>
                              </v:textbox>
                            </v:rect>
                          </w:pict>
                        </w:r>
                      </w:p>
                    </w:tc>
                    <w:tc>
                      <w:tcPr>
                        <w:tcW w:w="7620" w:type="dxa"/>
                        <w:noWrap w:val="0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p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before="0" w:after="0" w:line="340" w:lineRule="atLeast"/>
                          <w:ind w:left="0" w:right="0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Red Hat Certified System Administrator</w:t>
                        </w: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7620"/>
                  </w:tblGrid>
                  <w:tr>
                    <w:tblPrEx>
                      <w:tblW w:w="0" w:type="auto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500" w:type="dxa"/>
                        <w:noWrap w:val="0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line="340" w:lineRule="atLeast"/>
                          <w:ind w:left="0" w:right="0"/>
                          <w:jc w:val="right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trike w:val="0"/>
                            <w:sz w:val="22"/>
                            <w:szCs w:val="22"/>
                            <w:u w:val="none"/>
                            <w:bdr w:val="none" w:sz="0" w:space="0" w:color="auto"/>
                            <w:vertAlign w:val="baseline"/>
                          </w:rPr>
                          <w:drawing>
                            <wp:anchor simplePos="0" relativeHeight="251699200" behindDoc="0" locked="0" layoutInCell="1" allowOverlap="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4569" cy="104414"/>
                              <wp:wrapNone/>
                              <wp:docPr id="100041" nam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61803142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4569" cy="10441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pict>
                            <v:rect id="_x0000_s1039" style="width:100pt;height:0;margin-top:-2pt;margin-left:-135pt;position:absolute;z-index:251700224" fillcolor="this" stroked="f">
                              <v:fill opacity="0"/>
                              <v:path strokeok="f"/>
                              <v:textbox style="mso-fit-shape-to-text:t" inset="0,0,0,0">
                                <w:txbxContent>
                                  <w:p>
                                    <w:pPr>
                                      <w:p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pBdr>
                                      <w:spacing w:line="340" w:lineRule="atLeast"/>
                                      <w:ind w:left="0" w:right="0"/>
                                      <w:jc w:val="right"/>
                                      <w:rPr>
                                        <w:rStyle w:val="documentparagraphdateswrapper"/>
                                        <w:rFonts w:ascii="Century Gothic" w:eastAsia="Century Gothic" w:hAnsi="Century Gothic" w:cs="Century Gothic"/>
                                        <w:sz w:val="22"/>
                                        <w:szCs w:val="22"/>
                                        <w:bdr w:val="none" w:sz="0" w:space="0" w:color="auto"/>
                                        <w:vertAlign w:val="baseline"/>
                                      </w:rPr>
                                    </w:pPr>
                                    <w:r>
                                      <w:rPr>
                                        <w:rStyle w:val="span"/>
                                        <w:rFonts w:ascii="Century Gothic" w:eastAsia="Century Gothic" w:hAnsi="Century Gothic" w:cs="Century Gothic"/>
                                        <w:b/>
                                        <w:bCs/>
                                        <w:color w:val="FFFFFF"/>
                                        <w:sz w:val="22"/>
                                        <w:szCs w:val="22"/>
                                      </w:rPr>
                                      <w:t>2007-08</w:t>
                                    </w:r>
                                  </w:p>
                                </w:txbxContent>
                              </v:textbox>
                            </v:rect>
                          </w:pict>
                        </w:r>
                      </w:p>
                    </w:tc>
                    <w:tc>
                      <w:tcPr>
                        <w:tcW w:w="7620" w:type="dxa"/>
                        <w:noWrap w:val="0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p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before="0" w:after="0" w:line="340" w:lineRule="atLeast"/>
                          <w:ind w:left="0" w:right="0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Oracle Certified Professional</w:t>
                        </w: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7620"/>
                  </w:tblGrid>
                  <w:tr>
                    <w:tblPrEx>
                      <w:tblW w:w="0" w:type="auto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500" w:type="dxa"/>
                        <w:noWrap w:val="0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line="340" w:lineRule="atLeast"/>
                          <w:ind w:left="0" w:right="0"/>
                          <w:jc w:val="right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trike w:val="0"/>
                            <w:sz w:val="22"/>
                            <w:szCs w:val="22"/>
                            <w:u w:val="none"/>
                            <w:bdr w:val="none" w:sz="0" w:space="0" w:color="auto"/>
                            <w:vertAlign w:val="baseline"/>
                          </w:rPr>
                          <w:drawing>
                            <wp:anchor simplePos="0" relativeHeight="251701248" behindDoc="0" locked="0" layoutInCell="1" allowOverlap="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4569" cy="104414"/>
                              <wp:wrapNone/>
                              <wp:docPr id="100042" nam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08631042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4569" cy="10441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pict>
                            <v:rect id="_x0000_s1040" style="width:100pt;height:0;margin-top:-2pt;margin-left:-135pt;position:absolute;z-index:251702272" fillcolor="this" stroked="f">
                              <v:fill opacity="0"/>
                              <v:path strokeok="f"/>
                              <v:textbox style="mso-fit-shape-to-text:t" inset="0,0,0,0">
                                <w:txbxContent>
                                  <w:p>
                                    <w:pPr>
                                      <w:p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pBdr>
                                      <w:spacing w:line="340" w:lineRule="atLeast"/>
                                      <w:ind w:left="0" w:right="0"/>
                                      <w:jc w:val="right"/>
                                      <w:rPr>
                                        <w:rStyle w:val="documentparagraphdateswrapper"/>
                                        <w:rFonts w:ascii="Century Gothic" w:eastAsia="Century Gothic" w:hAnsi="Century Gothic" w:cs="Century Gothic"/>
                                        <w:sz w:val="22"/>
                                        <w:szCs w:val="22"/>
                                        <w:bdr w:val="none" w:sz="0" w:space="0" w:color="auto"/>
                                        <w:vertAlign w:val="baseline"/>
                                      </w:rPr>
                                    </w:pPr>
                                    <w:r>
                                      <w:rPr>
                                        <w:rStyle w:val="span"/>
                                        <w:rFonts w:ascii="Century Gothic" w:eastAsia="Century Gothic" w:hAnsi="Century Gothic" w:cs="Century Gothic"/>
                                        <w:b/>
                                        <w:bCs/>
                                        <w:color w:val="FFFFFF"/>
                                        <w:sz w:val="22"/>
                                        <w:szCs w:val="22"/>
                                      </w:rPr>
                                      <w:t>2003-07</w:t>
                                    </w:r>
                                  </w:p>
                                </w:txbxContent>
                              </v:textbox>
                            </v:rect>
                          </w:pict>
                        </w:r>
                      </w:p>
                    </w:tc>
                    <w:tc>
                      <w:tcPr>
                        <w:tcW w:w="7620" w:type="dxa"/>
                        <w:noWrap w:val="0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p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before="0" w:after="0" w:line="340" w:lineRule="atLeast"/>
                          <w:ind w:left="0" w:right="0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Teradata Certified Administrator</w:t>
                        </w: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7620"/>
                  </w:tblGrid>
                  <w:tr>
                    <w:tblPrEx>
                      <w:tblW w:w="0" w:type="auto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500" w:type="dxa"/>
                        <w:noWrap w:val="0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line="340" w:lineRule="atLeast"/>
                          <w:ind w:left="0" w:right="0"/>
                          <w:jc w:val="right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trike w:val="0"/>
                            <w:sz w:val="22"/>
                            <w:szCs w:val="22"/>
                            <w:u w:val="none"/>
                            <w:bdr w:val="none" w:sz="0" w:space="0" w:color="auto"/>
                            <w:vertAlign w:val="baseline"/>
                          </w:rPr>
                          <w:drawing>
                            <wp:anchor simplePos="0" relativeHeight="251703296" behindDoc="0" locked="0" layoutInCell="1" allowOverlap="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4569" cy="104414"/>
                              <wp:wrapNone/>
                              <wp:docPr id="100043" nam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14193546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4569" cy="10441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pict>
                            <v:rect id="_x0000_s1041" style="width:100pt;height:0;margin-top:-2pt;margin-left:-135pt;position:absolute;z-index:251704320" fillcolor="this" stroked="f">
                              <v:fill opacity="0"/>
                              <v:path strokeok="f"/>
                              <v:textbox style="mso-fit-shape-to-text:t" inset="0,0,0,0">
                                <w:txbxContent>
                                  <w:p>
                                    <w:pPr>
                                      <w:p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pBdr>
                                      <w:spacing w:line="340" w:lineRule="atLeast"/>
                                      <w:ind w:left="0" w:right="0"/>
                                      <w:jc w:val="right"/>
                                      <w:rPr>
                                        <w:rStyle w:val="documentparagraphdateswrapper"/>
                                        <w:rFonts w:ascii="Century Gothic" w:eastAsia="Century Gothic" w:hAnsi="Century Gothic" w:cs="Century Gothic"/>
                                        <w:sz w:val="22"/>
                                        <w:szCs w:val="22"/>
                                        <w:bdr w:val="none" w:sz="0" w:space="0" w:color="auto"/>
                                        <w:vertAlign w:val="baseline"/>
                                      </w:rPr>
                                    </w:pPr>
                                    <w:r>
                                      <w:rPr>
                                        <w:rStyle w:val="span"/>
                                        <w:rFonts w:ascii="Century Gothic" w:eastAsia="Century Gothic" w:hAnsi="Century Gothic" w:cs="Century Gothic"/>
                                        <w:b/>
                                        <w:bCs/>
                                        <w:color w:val="FFFFFF"/>
                                        <w:sz w:val="22"/>
                                        <w:szCs w:val="22"/>
                                      </w:rPr>
                                      <w:t>1999-10</w:t>
                                    </w:r>
                                  </w:p>
                                </w:txbxContent>
                              </v:textbox>
                            </v:rect>
                          </w:pict>
                        </w:r>
                      </w:p>
                    </w:tc>
                    <w:tc>
                      <w:tcPr>
                        <w:tcW w:w="7620" w:type="dxa"/>
                        <w:noWrap w:val="0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p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before="0" w:after="0" w:line="340" w:lineRule="atLeast"/>
                          <w:ind w:left="0" w:right="0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Sun Certified Java Programmer</w:t>
                        </w:r>
                      </w:p>
                    </w:tc>
                  </w:tr>
                </w:tbl>
                <w:p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240"/>
              <w:gridCol w:w="8140"/>
            </w:tblGrid>
            <w:tr>
              <w:tblPrEx>
                <w:tblW w:w="0" w:type="auto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24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sectionleftmargincell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20" w:lineRule="atLeast"/>
                    <w:ind w:left="0" w:right="0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8140" w:type="dxa"/>
                  <w:tcBorders>
                    <w:left w:val="single" w:sz="8" w:space="0" w:color="CCCCCC"/>
                  </w:tcBorders>
                  <w:noWrap w:val="0"/>
                  <w:tcMar>
                    <w:top w:w="0" w:type="dxa"/>
                    <w:left w:w="1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sectionparagraphwrapperheading"/>
                    <w:pBdr>
                      <w:top w:val="none" w:sz="0" w:space="15" w:color="auto"/>
                      <w:left w:val="none" w:sz="0" w:space="25" w:color="auto"/>
                      <w:bottom w:val="none" w:sz="0" w:space="10" w:color="auto"/>
                      <w:right w:val="none" w:sz="0" w:space="0" w:color="auto"/>
                    </w:pBdr>
                    <w:spacing w:before="0" w:line="320" w:lineRule="atLeast"/>
                    <w:ind w:left="500" w:right="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strike w:val="0"/>
                      <w:color w:val="002E58"/>
                      <w:sz w:val="22"/>
                      <w:szCs w:val="22"/>
                      <w:u w:val="none"/>
                      <w:bdr w:val="none" w:sz="0" w:space="0" w:color="auto"/>
                    </w:rPr>
                    <w:drawing>
                      <wp:anchor simplePos="0" relativeHeight="251705344" behindDoc="0" locked="0" layoutInCell="1" allowOverlap="1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80250" cy="379688"/>
                        <wp:wrapNone/>
                        <wp:docPr id="100044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59797244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0250" cy="3796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Accomplishments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7620"/>
                  </w:tblGrid>
                  <w:tr>
                    <w:tblPrEx>
                      <w:tblW w:w="0" w:type="auto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500" w:type="dxa"/>
                        <w:noWrap w:val="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line="340" w:lineRule="atLeast"/>
                          <w:ind w:left="0" w:right="0"/>
                          <w:jc w:val="right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trike w:val="0"/>
                            <w:sz w:val="22"/>
                            <w:szCs w:val="22"/>
                            <w:u w:val="none"/>
                            <w:bdr w:val="none" w:sz="0" w:space="0" w:color="auto"/>
                            <w:vertAlign w:val="baseline"/>
                          </w:rPr>
                          <w:drawing>
                            <wp:anchor simplePos="0" relativeHeight="251706368" behindDoc="0" locked="0" layoutInCell="1" allowOverlap="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4569" cy="104414"/>
                              <wp:wrapNone/>
                              <wp:docPr id="100045" nam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72012200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4569" cy="10441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7620" w:type="dxa"/>
                        <w:noWrap w:val="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ocumentulli"/>
                          <w:numPr>
                            <w:ilvl w:val="0"/>
                            <w:numId w:val="9"/>
                          </w:numPr>
                          <w:spacing w:before="0" w:after="0" w:line="340" w:lineRule="atLeast"/>
                          <w:ind w:left="320" w:right="0" w:hanging="201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Innovated and implemented an automation solution resulting in substantial reduction of resources (144+ scripts deduced to 8) with a recurring savings of 120,000USD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9"/>
                          </w:numPr>
                          <w:spacing w:before="0" w:after="0" w:line="340" w:lineRule="atLeast"/>
                          <w:ind w:left="320" w:right="0" w:hanging="201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Discovered critical bug in Oracle Cloud Service involving duplicate IP addressing.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9"/>
                          </w:numPr>
                          <w:spacing w:before="0" w:after="0" w:line="340" w:lineRule="atLeast"/>
                          <w:ind w:left="320" w:right="0" w:hanging="201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Innovated and implemented system improvements to bring in 72% to up to 90% improvements in production deployments (Eg. Run times reduced from 186mins to under 10mins and 8.2hrs to 1.2hrs).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9"/>
                          </w:numPr>
                          <w:spacing w:before="0" w:after="0" w:line="340" w:lineRule="atLeast"/>
                          <w:ind w:left="320" w:right="0" w:hanging="201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Innovated and contributed an open source solution for Oracle Backups, rolled same internally to achieve 96,000+ storage costs.</w:t>
                        </w:r>
                      </w:p>
                    </w:tc>
                  </w:tr>
                </w:tbl>
                <w:p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240"/>
              <w:gridCol w:w="8140"/>
            </w:tblGrid>
            <w:tr>
              <w:tblPrEx>
                <w:tblW w:w="0" w:type="auto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24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sectionleftmargincell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20" w:lineRule="atLeast"/>
                    <w:ind w:left="0" w:right="0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8140" w:type="dxa"/>
                  <w:tcBorders>
                    <w:left w:val="single" w:sz="8" w:space="0" w:color="CCCCCC"/>
                  </w:tcBorders>
                  <w:noWrap w:val="0"/>
                  <w:tcMar>
                    <w:top w:w="0" w:type="dxa"/>
                    <w:left w:w="1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sectionparagraphwrapperheading"/>
                    <w:pBdr>
                      <w:top w:val="none" w:sz="0" w:space="15" w:color="auto"/>
                      <w:left w:val="none" w:sz="0" w:space="25" w:color="auto"/>
                      <w:bottom w:val="none" w:sz="0" w:space="10" w:color="auto"/>
                      <w:right w:val="none" w:sz="0" w:space="0" w:color="auto"/>
                    </w:pBdr>
                    <w:spacing w:before="0" w:line="320" w:lineRule="atLeast"/>
                    <w:ind w:left="500" w:right="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strike w:val="0"/>
                      <w:color w:val="002E58"/>
                      <w:sz w:val="22"/>
                      <w:szCs w:val="22"/>
                      <w:u w:val="none"/>
                      <w:bdr w:val="none" w:sz="0" w:space="0" w:color="auto"/>
                    </w:rPr>
                    <w:drawing>
                      <wp:anchor simplePos="0" relativeHeight="251707392" behindDoc="0" locked="0" layoutInCell="1" allowOverlap="1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80250" cy="379688"/>
                        <wp:wrapNone/>
                        <wp:docPr id="100046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3385196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0250" cy="3796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Open Source Contributions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7620"/>
                  </w:tblGrid>
                  <w:tr>
                    <w:tblPrEx>
                      <w:tblW w:w="0" w:type="auto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500" w:type="dxa"/>
                        <w:noWrap w:val="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line="340" w:lineRule="atLeast"/>
                          <w:ind w:left="0" w:right="0"/>
                          <w:jc w:val="right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trike w:val="0"/>
                            <w:sz w:val="22"/>
                            <w:szCs w:val="22"/>
                            <w:u w:val="none"/>
                            <w:bdr w:val="none" w:sz="0" w:space="0" w:color="auto"/>
                            <w:vertAlign w:val="baseline"/>
                          </w:rPr>
                          <w:drawing>
                            <wp:anchor simplePos="0" relativeHeight="251708416" behindDoc="0" locked="0" layoutInCell="1" allowOverlap="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4569" cy="104414"/>
                              <wp:wrapNone/>
                              <wp:docPr id="100047" nam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63839424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4569" cy="10441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7620" w:type="dxa"/>
                        <w:noWrap w:val="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p"/>
                          <w:spacing w:before="0" w:after="0" w:line="340" w:lineRule="atLeast"/>
                          <w:ind w:left="0" w:right="0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https://sourceforge.net/projects/oraclerman/</w:t>
                        </w:r>
                      </w:p>
                      <w:p>
                        <w:pPr>
                          <w:pStyle w:val="p"/>
                          <w:spacing w:before="0" w:after="0" w:line="340" w:lineRule="atLeast"/>
                          <w:ind w:left="0" w:right="0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( Slide Deck -&gt; http://padmavyuha.blogspot.com/2010/11/oracle-rman-backup-solution-open-source.html )</w:t>
                        </w:r>
                      </w:p>
                    </w:tc>
                  </w:tr>
                </w:tbl>
                <w:p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240"/>
              <w:gridCol w:w="8140"/>
            </w:tblGrid>
            <w:tr>
              <w:tblPrEx>
                <w:tblW w:w="0" w:type="auto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24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sectionleftmargincell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20" w:lineRule="atLeast"/>
                    <w:ind w:left="0" w:right="0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8140" w:type="dxa"/>
                  <w:tcBorders>
                    <w:left w:val="single" w:sz="8" w:space="0" w:color="CCCCCC"/>
                  </w:tcBorders>
                  <w:noWrap w:val="0"/>
                  <w:tcMar>
                    <w:top w:w="0" w:type="dxa"/>
                    <w:left w:w="1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sectionparagraphwrapperheading"/>
                    <w:pBdr>
                      <w:top w:val="none" w:sz="0" w:space="15" w:color="auto"/>
                      <w:left w:val="none" w:sz="0" w:space="25" w:color="auto"/>
                      <w:bottom w:val="none" w:sz="0" w:space="10" w:color="auto"/>
                      <w:right w:val="none" w:sz="0" w:space="0" w:color="auto"/>
                    </w:pBdr>
                    <w:spacing w:before="0" w:line="320" w:lineRule="atLeast"/>
                    <w:ind w:left="500" w:right="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strike w:val="0"/>
                      <w:color w:val="002E58"/>
                      <w:sz w:val="22"/>
                      <w:szCs w:val="22"/>
                      <w:u w:val="none"/>
                      <w:bdr w:val="none" w:sz="0" w:space="0" w:color="auto"/>
                    </w:rPr>
                    <w:drawing>
                      <wp:anchor simplePos="0" relativeHeight="251709440" behindDoc="0" locked="0" layoutInCell="1" allowOverlap="1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80250" cy="379688"/>
                        <wp:wrapNone/>
                        <wp:docPr id="100048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16993920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0250" cy="3796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Blog/Github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7620"/>
                  </w:tblGrid>
                  <w:tr>
                    <w:tblPrEx>
                      <w:tblW w:w="0" w:type="auto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500" w:type="dxa"/>
                        <w:noWrap w:val="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line="340" w:lineRule="atLeast"/>
                          <w:ind w:left="0" w:right="0"/>
                          <w:jc w:val="right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trike w:val="0"/>
                            <w:sz w:val="22"/>
                            <w:szCs w:val="22"/>
                            <w:u w:val="none"/>
                            <w:bdr w:val="none" w:sz="0" w:space="0" w:color="auto"/>
                            <w:vertAlign w:val="baseline"/>
                          </w:rPr>
                          <w:drawing>
                            <wp:anchor simplePos="0" relativeHeight="251710464" behindDoc="0" locked="0" layoutInCell="1" allowOverlap="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4569" cy="104414"/>
                              <wp:wrapNone/>
                              <wp:docPr id="100049" nam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24348812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4569" cy="10441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7620" w:type="dxa"/>
                        <w:noWrap w:val="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p"/>
                          <w:spacing w:before="0" w:after="0" w:line="340" w:lineRule="atLeast"/>
                          <w:ind w:left="0" w:right="0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http://intercloudzone.com</w:t>
                        </w:r>
                      </w:p>
                      <w:p>
                        <w:pPr>
                          <w:pStyle w:val="p"/>
                          <w:spacing w:before="0" w:after="0" w:line="340" w:lineRule="atLeast"/>
                          <w:ind w:left="0" w:right="0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https://github.com/baburajk</w:t>
                        </w:r>
                      </w:p>
                    </w:tc>
                  </w:tr>
                </w:tbl>
                <w:p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>
            <w:pPr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  <w:tc>
          <w:tcPr>
            <w:tcW w:w="480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rightpadding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20" w:lineRule="atLeast"/>
              <w:ind w:left="0" w:right="0"/>
              <w:rPr>
                <w:rStyle w:val="rightpaddingcell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</w:tr>
    </w:tbl>
    <w:p>
      <w:pPr>
        <w:spacing w:before="0" w:after="0" w:line="20" w:lineRule="auto"/>
      </w:pPr>
      <w:r>
        <w:rPr>
          <w:color w:val="FFFFFF"/>
          <w:sz w:val="2"/>
        </w:rPr>
        <w:t>.</w:t>
      </w:r>
    </w:p>
    <w:sectPr>
      <w:headerReference w:type="default" r:id="rId17"/>
      <w:footerReference w:type="default" r:id="rId18"/>
      <w:pgSz w:w="12240" w:h="15840"/>
      <w:pgMar w:top="0" w:right="480" w:bottom="0" w:left="240" w:header="0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charset w:val="00"/>
    <w:family w:val="auto"/>
    <w:pitch w:val="default"/>
    <w:sig w:usb0="00000000" w:usb1="00000000" w:usb2="00000000" w:usb3="00000000" w:csb0="00000001" w:csb1="00000000"/>
    <w:embedRegular r:id="rId1" w:fontKey="{0C82026F-19EA-48BA-A8C1-9A32228084CB}"/>
    <w:embedBold r:id="rId2" w:fontKey="{7042DD13-07A4-42FA-855F-B48A10332522}"/>
    <w:embedItalic r:id="rId3" w:fontKey="{F7062DB1-A481-4097-9D03-90BA6443C7C5}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 w:line="20" w:lineRule="auto"/>
    </w:pPr>
    <w:r>
      <w:rPr>
        <w:color w:val="FFFFFF"/>
        <w:sz w:val="2"/>
      </w:rPr>
      <w:t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qFormat/>
    <w:rsid w:val="00EF7B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qFormat/>
    <w:rsid w:val="00EF7B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eftbordercell">
    <w:name w:val="leftbordercell"/>
    <w:basedOn w:val="DefaultParagraphFont"/>
    <w:rPr>
      <w:shd w:val="clear" w:color="auto" w:fill="1A409A"/>
    </w:rPr>
  </w:style>
  <w:style w:type="character" w:customStyle="1" w:styleId="leftpaddingcell">
    <w:name w:val="leftpaddingcell"/>
    <w:basedOn w:val="DefaultParagraphFont"/>
  </w:style>
  <w:style w:type="character" w:customStyle="1" w:styleId="maincell">
    <w:name w:val="maincell"/>
    <w:basedOn w:val="DefaultParagraphFont"/>
  </w:style>
  <w:style w:type="paragraph" w:customStyle="1" w:styleId="documentsectionSECTIONNAME">
    <w:name w:val="document_section_SECTION_NAME"/>
    <w:basedOn w:val="Normal"/>
  </w:style>
  <w:style w:type="paragraph" w:customStyle="1" w:styleId="documentparagraph">
    <w:name w:val="document_paragraph"/>
    <w:basedOn w:val="Normal"/>
  </w:style>
  <w:style w:type="paragraph" w:customStyle="1" w:styleId="documentword-break">
    <w:name w:val="document_word-break"/>
    <w:basedOn w:val="Normal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pPr>
      <w:spacing w:line="420" w:lineRule="atLeast"/>
      <w:jc w:val="left"/>
    </w:pPr>
    <w:rPr>
      <w:b w:val="0"/>
      <w:bCs w:val="0"/>
      <w:color w:val="1A409A"/>
      <w:sz w:val="32"/>
      <w:szCs w:val="32"/>
    </w:rPr>
  </w:style>
  <w:style w:type="paragraph" w:customStyle="1" w:styleId="documentsection">
    <w:name w:val="document_section"/>
    <w:basedOn w:val="Normal"/>
  </w:style>
  <w:style w:type="character" w:customStyle="1" w:styleId="documentaddressLeft">
    <w:name w:val="document_addressLeft"/>
    <w:basedOn w:val="DefaultParagraphFont"/>
  </w:style>
  <w:style w:type="paragraph" w:customStyle="1" w:styleId="documenticonRow">
    <w:name w:val="document_iconRow"/>
    <w:basedOn w:val="Normal"/>
  </w:style>
  <w:style w:type="character" w:customStyle="1" w:styleId="documenticonRowiconSvg">
    <w:name w:val="document_iconRow_iconSvg"/>
    <w:basedOn w:val="DefaultParagraphFont"/>
  </w:style>
  <w:style w:type="character" w:customStyle="1" w:styleId="documenticonRowicoTxt">
    <w:name w:val="document_iconRow_icoTxt"/>
    <w:basedOn w:val="DefaultParagraphFont"/>
  </w:style>
  <w:style w:type="paragraph" w:customStyle="1" w:styleId="documentasposeztyaddresstable">
    <w:name w:val="document_aspose_ztyaddresstable"/>
    <w:basedOn w:val="Normal"/>
    <w:pPr>
      <w:spacing w:line="320" w:lineRule="atLeast"/>
    </w:pPr>
  </w:style>
  <w:style w:type="character" w:customStyle="1" w:styleId="iconRowany">
    <w:name w:val="iconRow_any"/>
    <w:basedOn w:val="DefaultParagraphFont"/>
    <w:rPr>
      <w:sz w:val="22"/>
      <w:szCs w:val="22"/>
    </w:rPr>
  </w:style>
  <w:style w:type="character" w:customStyle="1" w:styleId="documentasposeztyaddresstableCharacter">
    <w:name w:val="document_aspose_ztyaddresstable Character"/>
    <w:basedOn w:val="DefaultParagraphFont"/>
  </w:style>
  <w:style w:type="table" w:customStyle="1" w:styleId="documenticonInnerTable">
    <w:name w:val="document_iconInnerTable"/>
    <w:basedOn w:val="TableNormal"/>
    <w:tblPr/>
  </w:style>
  <w:style w:type="character" w:customStyle="1" w:styleId="documentaddressRight">
    <w:name w:val="document_addressRight"/>
    <w:basedOn w:val="DefaultParagraphFont"/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  <w:vertAlign w:val="baseline"/>
    </w:rPr>
  </w:style>
  <w:style w:type="table" w:customStyle="1" w:styleId="documentaddress">
    <w:name w:val="document_address"/>
    <w:basedOn w:val="TableNormal"/>
    <w:tblPr/>
  </w:style>
  <w:style w:type="paragraph" w:customStyle="1" w:styleId="documentsectionSECTIONSUMM">
    <w:name w:val="document_section_SECTION_SUMM"/>
    <w:basedOn w:val="Normal"/>
  </w:style>
  <w:style w:type="paragraph" w:customStyle="1" w:styleId="documentsinglecolumn">
    <w:name w:val="document_singlecolumn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  <w:vertAlign w:val="baseline"/>
    </w:rPr>
  </w:style>
  <w:style w:type="character" w:customStyle="1" w:styleId="strong">
    <w:name w:val="strong"/>
    <w:basedOn w:val="DefaultParagraphFont"/>
    <w:rPr>
      <w:bdr w:val="none" w:sz="0" w:space="0" w:color="auto"/>
      <w:vertAlign w:val="baseline"/>
    </w:rPr>
  </w:style>
  <w:style w:type="character" w:customStyle="1" w:styleId="documentsectionleftmargincell">
    <w:name w:val="document_section_leftmargincell"/>
    <w:basedOn w:val="DefaultParagraphFont"/>
  </w:style>
  <w:style w:type="paragraph" w:customStyle="1" w:styleId="documentsectionleftmargincellParagraph">
    <w:name w:val="document_section_leftmargincell Paragraph"/>
    <w:basedOn w:val="Normal"/>
  </w:style>
  <w:style w:type="character" w:customStyle="1" w:styleId="documentsectionparagraphwrapper">
    <w:name w:val="document_section_paragraphwrapper"/>
    <w:basedOn w:val="DefaultParagraphFont"/>
  </w:style>
  <w:style w:type="paragraph" w:customStyle="1" w:styleId="documentsectionparagraphwrapperheading">
    <w:name w:val="document_section_paragraphwrapper_heading"/>
    <w:basedOn w:val="Normal"/>
    <w:pPr>
      <w:pBdr>
        <w:left w:val="none" w:sz="0" w:space="25" w:color="auto"/>
      </w:pBdr>
    </w:pPr>
  </w:style>
  <w:style w:type="character" w:customStyle="1" w:styleId="documentheadingIcon">
    <w:name w:val="document_headingIcon"/>
    <w:basedOn w:val="DefaultParagraphFont"/>
  </w:style>
  <w:style w:type="character" w:customStyle="1" w:styleId="documentsectiontitle">
    <w:name w:val="document_sectiontitle"/>
    <w:basedOn w:val="DefaultParagraphFont"/>
    <w:rPr>
      <w:color w:val="1A409A"/>
      <w:sz w:val="32"/>
      <w:szCs w:val="32"/>
    </w:rPr>
  </w:style>
  <w:style w:type="character" w:customStyle="1" w:styleId="documentparagraphdateswrapper">
    <w:name w:val="document_paragraph_dates_wrapper"/>
    <w:basedOn w:val="DefaultParagraphFont"/>
    <w:rPr>
      <w:b/>
      <w:bCs/>
      <w:color w:val="FFFFFF"/>
    </w:rPr>
  </w:style>
  <w:style w:type="character" w:customStyle="1" w:styleId="documentsinglecolumnCharacter">
    <w:name w:val="document_singlecolumn Character"/>
    <w:basedOn w:val="DefaultParagraphFont"/>
  </w:style>
  <w:style w:type="paragraph" w:customStyle="1" w:styleId="documentspanpaddedline">
    <w:name w:val="document_span_paddedline"/>
    <w:basedOn w:val="Normal"/>
  </w:style>
  <w:style w:type="character" w:customStyle="1" w:styleId="documentspanjobtitle">
    <w:name w:val="document_span_jobtitle"/>
    <w:basedOn w:val="DefaultParagraphFont"/>
    <w:rPr>
      <w:b/>
      <w:bCs/>
    </w:rPr>
  </w:style>
  <w:style w:type="paragraph" w:customStyle="1" w:styleId="documentulli">
    <w:name w:val="document_ul_li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table" w:customStyle="1" w:styleId="documentsectionparagraphwrapperparagraphtwocolpara">
    <w:name w:val="document_section_paragraphwrapper_paragraph_twocolpara"/>
    <w:basedOn w:val="TableNormal"/>
    <w:tblPr/>
  </w:style>
  <w:style w:type="table" w:customStyle="1" w:styleId="documentsectionTable">
    <w:name w:val="document_section Table"/>
    <w:basedOn w:val="TableNormal"/>
    <w:tblPr/>
  </w:style>
  <w:style w:type="character" w:customStyle="1" w:styleId="documentleftratvcell">
    <w:name w:val="document_leftratvcell"/>
    <w:basedOn w:val="DefaultParagraphFont"/>
  </w:style>
  <w:style w:type="paragraph" w:customStyle="1" w:styleId="documentleftratvcellfield">
    <w:name w:val="document_leftratvcell_field"/>
    <w:basedOn w:val="Normal"/>
    <w:pPr>
      <w:spacing w:line="320" w:lineRule="atLeast"/>
    </w:pPr>
  </w:style>
  <w:style w:type="character" w:customStyle="1" w:styleId="documentratvtextp">
    <w:name w:val="document_ratvtext_p"/>
    <w:basedOn w:val="DefaultParagraphFont"/>
  </w:style>
  <w:style w:type="character" w:customStyle="1" w:styleId="documentleftratvcellfieldCharacter">
    <w:name w:val="document_leftratvcell_field Character"/>
    <w:basedOn w:val="DefaultParagraphFont"/>
  </w:style>
  <w:style w:type="table" w:customStyle="1" w:styleId="documentratvtable">
    <w:name w:val="document_ratvtable"/>
    <w:basedOn w:val="TableNormal"/>
    <w:tblPr/>
  </w:style>
  <w:style w:type="character" w:customStyle="1" w:styleId="documentrightratvcell">
    <w:name w:val="document_rightratvcell"/>
    <w:basedOn w:val="DefaultParagraphFont"/>
  </w:style>
  <w:style w:type="paragraph" w:customStyle="1" w:styleId="documentrating-wrapper">
    <w:name w:val="document_rating-wrapper"/>
    <w:basedOn w:val="Normal"/>
    <w:pPr>
      <w:jc w:val="right"/>
    </w:pPr>
  </w:style>
  <w:style w:type="character" w:customStyle="1" w:styleId="documentspandegree">
    <w:name w:val="document_span_degree"/>
    <w:basedOn w:val="DefaultParagraphFont"/>
    <w:rPr>
      <w:b/>
      <w:bCs/>
    </w:rPr>
  </w:style>
  <w:style w:type="character" w:customStyle="1" w:styleId="documentspanprogramline">
    <w:name w:val="document_span_programline"/>
    <w:basedOn w:val="DefaultParagraphFont"/>
    <w:rPr>
      <w:b/>
      <w:bCs/>
    </w:rPr>
  </w:style>
  <w:style w:type="character" w:customStyle="1" w:styleId="rightpaddingcell">
    <w:name w:val="rightpaddingcell"/>
    <w:basedOn w:val="DefaultParagraphFont"/>
  </w:style>
  <w:style w:type="paragraph" w:customStyle="1" w:styleId="rightpaddingcellParagraph">
    <w:name w:val="rightpaddingcell Paragraph"/>
    <w:basedOn w:val="Normal"/>
  </w:style>
  <w:style w:type="table" w:customStyle="1" w:styleId="documentfontsize">
    <w:name w:val="document_fontsize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header" Target="header1.xml" /><Relationship Id="rId18" Type="http://schemas.openxmlformats.org/officeDocument/2006/relationships/footer" Target="footer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Baburaj Kallarakkal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uIEAAB+LCAAAAAAABAAUmsdOhVAURT+IAb0N6f3R64wOj97L1/scGI0xQe89Z++1DDSLExBBUBAL8xxNYzSOszTKcDyCoRxEYptDrwC7fL9IkF27dWtIBDhuu8B8jSOEt00Ntwxvf+AMDdALzYRDetpYtNSL0FxqlTIDvNG5NQOZcG7yotHyjgljcBKu6Np7sAUgNiDC46hqmPvl17f40u2Ph8oxysGbSgiGGgyASOD8hX2fjNf2UhRbWf+GOIn</vt:lpwstr>
  </property>
  <property fmtid="{D5CDD505-2E9C-101B-9397-08002B2CF9AE}" pid="3" name="x1ye=1">
    <vt:lpwstr>SnXDvn8mgCZck2M9YsZyGPCV+86jpY6uKOafnbDMwxhy8qkPf2LltRpxpWbO0ZlcV3zepXG9CbZtVBWyls+pXEXFu98pvrtToq2JV2VTRV0cIYhTX94gdRDEeWq2aFRW+wygFGR1ClGgwiCsGZi299OBscRXcrpeOCGM3tEx2gg7UNuNcHBa0c8yrUtwxNlSx2c6AIy4qKcDGwT7R42xCj0TkemRtpnGyLKW5ZKihHEIT8DYWCSEKQ2IXRpAjIF</vt:lpwstr>
  </property>
  <property fmtid="{D5CDD505-2E9C-101B-9397-08002B2CF9AE}" pid="4" name="x1ye=10">
    <vt:lpwstr>pqLLcvZAQVWxopRjba7L9vbzbsdTpGU2o6OEGuarY0Ld1nb07WkeGK/w5Vxg9J1Jrm7bTTGizLLXpFCcDxJ9n64xacX/J+QEDPvsw4G27yGT7RIrUUDCclV7XaVi3O28Jqe5RwflR2mSJ2CTbKdPXWle6i3MtRzoAqhCX4Qu8rL+S4pCM3M1GaT4IUTqxmsJ8MP0ySoENZwf/WDhLBA87FwLWTpXDQAqwUe1Qf4i6hrMz7MueITiy/DLLq9se+8</vt:lpwstr>
  </property>
  <property fmtid="{D5CDD505-2E9C-101B-9397-08002B2CF9AE}" pid="5" name="x1ye=100">
    <vt:lpwstr>eor8stS3scHxEBKJ6jAF9JNHTvyUN5cPl05iXEUvYhyarIbrlmx5M2007g+ZAM8ULOiDiiAP+FuDmT/1z3CmO4oLVRRRoiyYvrSRbCpGQvyjCMoOl/VgEmwInssipeWyeTEj7D0tDgH9+MQjBpr9g/m0MWjuSMPfzdXrLH8pJQJ6kR84YdyRFzs4uz1zCc/1+PIfmO29ISd6D5EagN+ACzYig7Hr62t9imuWimDOVLK5N7qqOZfjymglc2Lmfkz</vt:lpwstr>
  </property>
  <property fmtid="{D5CDD505-2E9C-101B-9397-08002B2CF9AE}" pid="6" name="x1ye=101">
    <vt:lpwstr>bURq3C3Zao9XiCH1IrJAiC0bc68lWrKWYVKPll3UNiwRrTHrggWo6hRzS8TWKQOFVSwZJ1A8EzmVGJftJGEB+5Ii3t38v3WWy9cSudwgYzJL4MWdoBoYgWBULRp4C7cngCfO2fsPwqi14P+2YNOEWO17obhX38FQNaI4r8OEEr+K+RZNsfUthxZZHI8bSbefEXjybMFu7lgBzz6siy+gk86e/ysx2LYBA7TfrNkPU3M2pF0SNJgD4RNrjJroDuI</vt:lpwstr>
  </property>
  <property fmtid="{D5CDD505-2E9C-101B-9397-08002B2CF9AE}" pid="7" name="x1ye=102">
    <vt:lpwstr>+X8jDYfqbBuW9dDoqvq7nTJCGl+1D4h2bHW/EF8wJr1b9QFo+r/ONzW4fbOv08XKGxogyavIK0moB9GVAdvkyGMV5TVqzikZ9t6WEM2mZmmMiwOXF85MFCRgwhO5Pg+ixL3WboIBgD9LF6a9llIuJ7qsucu1Q7J4jmT5uJ2mTXfg8X5ALoESKGY/Vqg1rrbnbuBH7Qy4ghuAAJ8gEI4mMy1yZUalle1caOfqoKpdFMyQoxcyAxWlL+YvEdBPaJH</vt:lpwstr>
  </property>
  <property fmtid="{D5CDD505-2E9C-101B-9397-08002B2CF9AE}" pid="8" name="x1ye=103">
    <vt:lpwstr>xhx8WzKCzrspRkLMqWlX+MMIQKdlGXf5V8QS/D9sTbiGF6Aq9KWRD/dQcRN/yLO382lu5TIMJA3QWfVCRDu0SIj/kohu+7NrunxFdyuBo/Gb8XRjtSg8xPe3lxNG156Ndk7ZoqhvzXq1CwblzNv4sHY04vLFkqbqsieInTGMtH6pNOj/GyGDLFRJcnrNr8URdeWXLYSrqaZkWGm0mOCtmwg4ZsqKw4KOAom+SzP3IxZCuvhRb/cvY2GoXy1hD2P</vt:lpwstr>
  </property>
  <property fmtid="{D5CDD505-2E9C-101B-9397-08002B2CF9AE}" pid="9" name="x1ye=104">
    <vt:lpwstr>Lfhma5B32/cUStRN5yq7oDNKgFKrmLX2gpjDVVfB1r+NpnGoWe/4mJtvumYOCkkXgD0jhMrngGrl5W4mimykaXar/w7x7H3vw91HWjkNafUd/qeUlGXm5T2vwKjkul7MYl5UxfxF2HJLW/qa7157rEBK0qwnia5Nm0cOx6KEge8nUdgH8PbVTjyDwT5qGqwSYM9TKuFtwHk1Q0BWAX461fWKTDH6ND3hXk5OObObJdp3ACWONvMfyOX3p+T7sPl</vt:lpwstr>
  </property>
  <property fmtid="{D5CDD505-2E9C-101B-9397-08002B2CF9AE}" pid="10" name="x1ye=105">
    <vt:lpwstr>s4uF25qmhWQTiYtGrAcdglvNYDxqlJPqdOWYSDsXVZxUVN7FD82c4ots0Low0mY+M6l/Z7xl0NNqywjbByzcPP0r2J/tkVoeTg/N55kFjF0QIwDTLuGdzxq/Kgrsrn3dQGpTayft4fT8pY8j2g4F8uCL0MQkPztKSlXwjIgiTc4Ab3/wtRwBQWLe4SvezUR52uA4J6As6/HqDsmHooWGV9RS3VdKsI1m6TAV2V8qKWC0GrWWIO7Wb6IYe3RZMl9</vt:lpwstr>
  </property>
  <property fmtid="{D5CDD505-2E9C-101B-9397-08002B2CF9AE}" pid="11" name="x1ye=106">
    <vt:lpwstr>toIRWLtgmsWBiAMNR54F/5ewJx/wCb2ne6vlo3e0eGZSV6KK6xQC4jUT0WGMUOg35wBZWCQbfFEyk9hHwK+y0AvFZn37NB1yAW8yOpFLIUXzjPb8jHtrEYrggXpDbQKoBJwdjL1g9Po9lUbxo6eJt5GwadK2TxikWvm0C/hLO4BBxNn3y7jEORIW/0Ddp0uh6TXZHdabq4nWyQe5FRQMuPBuUqjEnuTZe7ryEcsylaaVMeMFGBUPbFJuaCHD7Nj</vt:lpwstr>
  </property>
  <property fmtid="{D5CDD505-2E9C-101B-9397-08002B2CF9AE}" pid="12" name="x1ye=107">
    <vt:lpwstr>u/RUl11X+GA8+DMgvxtb8hETkViIPEl2mJK2iEG97IepEW0hdpFwFtpLtAX3Htte9jalvPj+Lns8dPI9V/k+aK5EeqYDwlhbrI2BimHvnMaphQmarSv5kEC6jJhzRacI8Qf/tksH7nIs7cjfVIaGWJr6e2grfx9cU8kvfXKUgO+5U/yG8FgliGn9VTOOZ8NPZXvGlIbjrwlgxYdphtbrSnvn/NQv/WHki+nLWK+RR9tprWMHjZzchRfe7gONOGR</vt:lpwstr>
  </property>
  <property fmtid="{D5CDD505-2E9C-101B-9397-08002B2CF9AE}" pid="13" name="x1ye=108">
    <vt:lpwstr>s9/8aKspHAwH6iu0WJVyC3GoAKwPXgf4EcXf0wHlQO0oiw7deVyrb8zYFqScHYrcQGIcB8Sw+/sCrW/iD2UVIfThN103eG51xmWuIv1VNRioeYiihr0L606oJmS9x5HDfWAlLp91aUDweFUhqw9QiiLZXm5TtnkCvbKJx24Kw2EcTXAZhal4886nHd8JJ7/HWdmfEwAziDTl8DUkp+tQ50ey2OY/XkyJ92cWFLqSRknCPIXqwq+By33/7Sgn4G0</vt:lpwstr>
  </property>
  <property fmtid="{D5CDD505-2E9C-101B-9397-08002B2CF9AE}" pid="14" name="x1ye=109">
    <vt:lpwstr>AwG5sw5hRhaJomcZiQX781RsWmiZznkyHQu9CipTDEJLLcH7mao+/jBr3g5XcHYM0K8HXh9sUvQJ7rNZoS+dkK6YonKgSBhQALNkJ5/kRVJYnGUFEyxqZ2+UCGnWF9kx+ReBYAA2aNepG1l453W9TPRwZEuIrQRQHn2gR1COBcTOAz/xPTZJ2IZQSjLMipfpb4Erp5R256U7iLTaznd3ZVjS6RvlMgS+Q199pttm3nqnxNiA0MtyvYI/Wt/NHbl</vt:lpwstr>
  </property>
  <property fmtid="{D5CDD505-2E9C-101B-9397-08002B2CF9AE}" pid="15" name="x1ye=11">
    <vt:lpwstr>JSWF3ccIJqy9jEXVVSh4buTGyH9ZtX4yN7XGXLzUyvdYuf8PkSv1Bu9hyeyfvAVRBJjNrhslqJZKwWCvLAodcuqn1AUdMg3HyS7gbvZ5ziU6MyX2wWJ09GF7TG4IAIydJyh7wXKJJr3n4+5Da5wPItYuXGe9NV5hvp98nD5DeSTZugr4C4wlqU1BnAWNWX1ZSFLK0Y3er1Xj7J0bgpoU0G3BhugC4WIOTMiKJKG4QbQdDeK7ZSbCFphj4ocgtsH</vt:lpwstr>
  </property>
  <property fmtid="{D5CDD505-2E9C-101B-9397-08002B2CF9AE}" pid="16" name="x1ye=110">
    <vt:lpwstr>lfEo/l5xPX2xsM90L0QfWdGfVS6c51fSKgGsCz5ZaQmOEVKJp+OXz/CJ8vNGKKRElnk4fUuPRsW3sY1KlIxCzNlyCM83jWrpcOUMJitRG9uZd9YLcpfJCaiujCKW1mbxWSG/5+rWFAcWIopYZdT6MOBjtN04ct7TJOwxz4JVkaTrNlBsfcld16ZK3Tp3AldDcJaLkcnUFjK61cqIcwI8GxjvAYl0POBuQaDh18+uCKdJ8gBCiSVYZdBkBTfkX9Q</vt:lpwstr>
  </property>
  <property fmtid="{D5CDD505-2E9C-101B-9397-08002B2CF9AE}" pid="17" name="x1ye=111">
    <vt:lpwstr>3ffb9PspvwoMRK3myjNFJDrGkjp2EWABJLuH58BE8M4+fjz+cluTu4edqAGvXBgSFI2Z6JlHhdIrSV8U3dkZ0How4vYU7Yoz0QfKvcD655GI/3RqsYoo5sLEl6SazBQFPZDtRdAZnXLXlxsl0Fj7HtNlUn33ZmcyLx0PPqxcf+KSlXTuI9cWS+iwVc2KWWlGvWX9QFh1e5AB8UakJLziNzmdGxqMO1cgRao/biR5ECVblThz0S3ckgMsnzogxMX</vt:lpwstr>
  </property>
  <property fmtid="{D5CDD505-2E9C-101B-9397-08002B2CF9AE}" pid="18" name="x1ye=112">
    <vt:lpwstr>b3qzrYmOIH9pzhZtZSB/zOe9VDg5gO5acV+8v+iHsCdwGzv4PmeMR7dwDuwDSNSP5PPfX3wn3+EuBB40zECy8y83Fuzf9k7HY/kZu8BmtYGvw6M9sQf69OH64dcrOj9SSnzg3rP7HU7IlkRTAUiXqxzCIPYBsb49XRriU7x1OSp0hZONX2oP/FbpLrzpsAya2VblfF+CB+HIktMKesbc87HgAzTV1+93vWGPr9D+naH54dKUcNUEcoLhokgqsfN</vt:lpwstr>
  </property>
  <property fmtid="{D5CDD505-2E9C-101B-9397-08002B2CF9AE}" pid="19" name="x1ye=113">
    <vt:lpwstr>P7LNYpzZVUgjxUp9TtIsXDtgQpHxaILtruoEjPfKygCb4a2X45MkwMWSPDJaqHWdnG5htxF0aIbZ+0xerMRppo+zGhG4Fhci4WW1+jp9aRwoc4OcYUDXxncyh3JmPkuUIqPEcYSUl/RVA1PCnn+gjzURBEs+4xY9dBIjfXOew5XpJdIpKLdDyg8VdvxMzun75Qw6a9jm+OZc2noWni+1GhD3igdupUHvogkDdzviPzNARLPM5j2d5UN6MCYttpO</vt:lpwstr>
  </property>
  <property fmtid="{D5CDD505-2E9C-101B-9397-08002B2CF9AE}" pid="20" name="x1ye=114">
    <vt:lpwstr>dflVnBSj2AJ4J0ypy0ueXIC/y+GQ7xdStI0pRy7mmD1mZ/2fjty7EgrGpXuVeKh7/TAvDvPACdzGm0APejxSk6E3bBK+zZwRNIO1fNfoACQnHFzFlxWKhNgw/B/JFKwDUstvEXkrhFZwxVAqCxv7aw0P5rCKXHrS3mkx9MyZQkq9vjFjRVkFWJ5uS1HUzEdSL/ZNJWYJhlMopwUPsXeDIqL4t+/Y4/tFnW1xWNx3Cmu4Ks3Bi+OOdGO4S6PX28Y</vt:lpwstr>
  </property>
  <property fmtid="{D5CDD505-2E9C-101B-9397-08002B2CF9AE}" pid="21" name="x1ye=115">
    <vt:lpwstr>3V0kEsynigBNQEAZMoR8+/OXbFruP1Zk7LO69Ozcw1l+wYtZd/0gRjyRwmGXuqekqk7Chyg92kNs4hoLAbB/I8Fl7DnkTKssTbcG2i539/YIgUrX0hyJX9QrNo4Nghi86MoQeb6qMz0AUaNDpqzlnffQA6YJFydlhDK9QAOVV9wrnrPdh4+LHT8qDepYZ28qI7iXwI91HExNbi8IymPFmzAyGYZ6rtVJqFOFFVmcuBKvrYJMVHn+tr35loSkr3u</vt:lpwstr>
  </property>
  <property fmtid="{D5CDD505-2E9C-101B-9397-08002B2CF9AE}" pid="22" name="x1ye=116">
    <vt:lpwstr>0oGYiQlI9BdFwCH4J30hrN3Bh1j3ertwPEqXIcGYo8vd1Q/x2hmrJ/hg9xnaR9rsYjzd50p/QIL+FKLDdF9yt1J5rWMfebvWmV4pdcCfl/kJeMULjO8QRHieOriP5fckY4TPnzNAzcTETY6+ptrramp0OyX1GPdtmUjwqb8oU0S3tVyTsQ1bR56f9KAM/tnFAMGtmNcsFa6jVciOTgsmSdd+OReWXxuZkrqF2GVB/3Z0ObKBO6wabMF7D/xmCYD</vt:lpwstr>
  </property>
  <property fmtid="{D5CDD505-2E9C-101B-9397-08002B2CF9AE}" pid="23" name="x1ye=117">
    <vt:lpwstr>wci8vD47rFUg7sYutuHw+Oj/FdhYPoVjTaw7t8PmgrDpWBhNUGAMPSfAQjQbbv+u3JK2S1oyutsBcWR4TM66xZiCFohuex7GHXihCSYgSvZVeWlI/pKpUPPc93GRr9VnsxNUhgQlADB2HakWseEXDFiirpTuoCpAske29mo9KfhN3aE/V1LCbh9WAMpontvsaN4/YFz9wNCnH3b8Adbr3lcVe10x9pj4ygJTIBS0YjLGN4cy8sSuJ0ieZoSgIAj</vt:lpwstr>
  </property>
  <property fmtid="{D5CDD505-2E9C-101B-9397-08002B2CF9AE}" pid="24" name="x1ye=118">
    <vt:lpwstr>c3pgfmD8CLo0mGEBJBInVq1U2RauqP9cD7raLRsHI4Bfmo2V5GJ38UW4YQG/a7HOQWROyrZFQx9WR6JGTK1igQzFIAhxDY5VOUK+LsGzcmoQ6JCYH3K/hatyOeaQETn0NE231Vf5buO6xoROXiyGCDmTRjBOY3ysvumJsw4Jw9N6ktfSzumB6N6x6/7q425OI1QXMyvUY9vqhscVYUo6kpsn2R/OmzNOPpeTUgM1u+NdcnD0N03us+Hb1L1hvmG</vt:lpwstr>
  </property>
  <property fmtid="{D5CDD505-2E9C-101B-9397-08002B2CF9AE}" pid="25" name="x1ye=119">
    <vt:lpwstr>wlQHFNpQHVuNZbcI3wD9Ty5Q0X8vXHhsz+vyyC3D3xh3m2ibNzcOXj2cB2eI4METl502K1ny9DGgmVjJoKizgAq+DSNLhmlKOfIbqwSUjUpu+Wl+lmE+8PMvS1XD1Cldn+f3U7aNHyzU8i2g2D8Si0ZbIfVQ9hayBcQWC5H7whzy3kRkuDt23GRmR+qhHRGJZYfhkvxFjb4Tv5taJf2xw9d/CRxtTdLXhf9RXDb9VxBowyiEXoKvMduosMTLVfA</vt:lpwstr>
  </property>
  <property fmtid="{D5CDD505-2E9C-101B-9397-08002B2CF9AE}" pid="26" name="x1ye=12">
    <vt:lpwstr>Zd/B/Ea7mh3JTX9BU5oBc8q/j/5VEG4VEpA7fwHPW9Zt0QdAZfTwGIX5ob5GeUeNo1qGVTr3aXSXOJOsHfnFptCYz2fEGRYamEytpyS4VMXeBoUfEdl0C5jfG40/v2GhZX7VY3mdJVTEuLO5r0EZJ5pYcmOhj4NNiF+pYRHt7XKj02S43lTPvOAWmPorcWljUvQ6KP0tfRjmIyzhyD08IhDFp6FOb9G/hi+R2bdCMUHUH/qgpL4AIPkxfDkbU+8</vt:lpwstr>
  </property>
  <property fmtid="{D5CDD505-2E9C-101B-9397-08002B2CF9AE}" pid="27" name="x1ye=120">
    <vt:lpwstr>fOw3NlErO/nk5LpZbt6I3iEerRvwr/d+h76AdzeknO+KQ/bxufhznCAGx8xnr9U3Bz8L7llXr8HYW5rN8qNqf91VITkDh5ZdQdwyH8dCcQKPNi3WLwkGn00tP0i91RzeJo4Zi4Pq0PjgOWQcxhxjYacw9Loiz52e3GzqMP3uZi8yvBnTtaJ4G6gzJipY3+q0d4TBzAx+u2xgiO71eLLN6qMggyu738e9LAcSTvRGBsu992gyBR08A2Ly85qBG9Z</vt:lpwstr>
  </property>
  <property fmtid="{D5CDD505-2E9C-101B-9397-08002B2CF9AE}" pid="28" name="x1ye=121">
    <vt:lpwstr>Z1mzNIvM61iERY0JdcBPoM6Rhckyhh3TNeousfnU0vM7h1j2l58ZMpOEo8w4GPIMZQkKFQQsTQaiNoAwTF9xSiHAnYiKaBt0QZrnASksGM/6MXoi3N+cxqi1hGzAyUExGIqkNI8YLjszmMK0aZHkDrrG4TTO+ZvIpYl9z4ONZNAt8p9BHGM9YETm8Ucd/3AcjfNe9CEUOWEfgkFKJ882wSjSXZdQ/f7L4g6XgU5wCxX/CQnu2oyiiOrURJLwlKH</vt:lpwstr>
  </property>
  <property fmtid="{D5CDD505-2E9C-101B-9397-08002B2CF9AE}" pid="29" name="x1ye=122">
    <vt:lpwstr>ewTjqZ/pKJ2EleDewkVtumAVFmrQdlpPiexwA7qxi31+swsQ5+SwxDCcxpgvYDl/pkDAhi9h6K6FkUBfmvR/QlNn/V9jOClv7JX0HRLaUWQDJF4h9QVcaGVGawa9l2lwuwrNA2nXBmdtJdcx9K+x6DVvX35Dsy4H321G1tw2Pq2XdW48u7O4vJnFsB/qksj3UT00YQOZ8989HO5hBcEaCWMj3sMTafW8ZXUV4SWxP/5tdcV+k88ItQ10lc+mZLR</vt:lpwstr>
  </property>
  <property fmtid="{D5CDD505-2E9C-101B-9397-08002B2CF9AE}" pid="30" name="x1ye=123">
    <vt:lpwstr>f0Ftxk1qvkwhnz76nF2DR931W9njFeHKfBjL2ecmjk6NU2AybryylW0RD98gRjM7QSvaqZ9h7/JBS7MNcdNIw/c8xUd/uYr7cScZ734BwAq/GWndMy4Vl7ln0Br5u/gF1W5wJe56ESdx1kgH6bgkAZ6pDzRmCuhcaKNHVe1cu83yzAJXDDD0h7Yn8EG1AXCqqJuY2P2/q7ZKfDF1d9v3NdVC4e2WtlRUOyWf6rv1VadFukrZyFibyiWvQ0LVMrR</vt:lpwstr>
  </property>
  <property fmtid="{D5CDD505-2E9C-101B-9397-08002B2CF9AE}" pid="31" name="x1ye=124">
    <vt:lpwstr>6myb9yparTwvFIBxp/7e8NnoYB6sKntC4+t1UynQasFYpC55mx+cOCHyO6ewubAcI0vug1Q6DFwx8Wmlabu3qoA3ZH8ikLX/TGMfG3o1BWbNKtVfudey4Y1NmaohKqhG5N/Dgpa8GOkSqMA1A225GE7hzWDdmzNsbbHELMxe65A7l6SBJF3qcSfto5xzAQYuCC1JiCaNowFuuoeHpM7rgcKZ26dZhJUWkH3dCB3EpjJbb8wWnllyyKm6sZexz7t</vt:lpwstr>
  </property>
  <property fmtid="{D5CDD505-2E9C-101B-9397-08002B2CF9AE}" pid="32" name="x1ye=125">
    <vt:lpwstr>sgHDxcZFeyei+m9ieGT6kwFJHHHNjtRxvjqI0lnp3bmhGLq26Vjhb4KhfBld44ieuiRY0l+8Rpv8pO3AfRhDhUpef0ScHTousuCyjRajrwTv5qJbvZhtnDer2goezBqOoMvauB1YF508nXxv7GgTC/wjlErd05IFqvb4M+xLQlxgy3otkU4Ds7IiXWTIaCbOOXeWqSfG6MBRHidkZ/UOEpFb2XfsYWHDKKiU9MMm3tUVaqSFPdLzcIi5/3iaHxV</vt:lpwstr>
  </property>
  <property fmtid="{D5CDD505-2E9C-101B-9397-08002B2CF9AE}" pid="33" name="x1ye=126">
    <vt:lpwstr>67oH3wSkS2FnL1cXr/0zb+EN5sqXSjXgTcjEo0uoKOpWC7F+/7RJ1Trxb56nSIdfYaT+AKNfZhaOk8rccI5XR0HnwBTZ+LMp2ZmgqDltIYUVTEy7j4xiWNRpx5qpzYtPaNhOO7DPgZBF/fMk1lwlPwqpp8w3xCfxf0lJhVkc2PAePiohwB2xFsm2KF/wFwrszuXCAaD1g7jQbLOWbstX+jOLeHsDIv63fUTLhzrolrwaYTMJF0Zez9cDOl0K9zP</vt:lpwstr>
  </property>
  <property fmtid="{D5CDD505-2E9C-101B-9397-08002B2CF9AE}" pid="34" name="x1ye=127">
    <vt:lpwstr>l9ZIaxmlmg5eShe4/H7CcRQsVo0EUr7Dh6lWMxisJDzQ0WKsMmh035odmbQox9Wd3Cj6cBfZY1Ql6+U+LfL12mHb3JvN/HLa17nNioQbRI2403VKneU5hOlsqBO8WHeIljkhtTM1Li3BHA3frXXpzYhO43dYKzpSrRGpUoJnw1Kfh7isacY/0KG+ff/OKSH32su53v7Re6cSk5NtAjeKNJpe3M+/jqaF0fSvLVLqtSnDYvrPnKxcK9ku8XvxaSH</vt:lpwstr>
  </property>
  <property fmtid="{D5CDD505-2E9C-101B-9397-08002B2CF9AE}" pid="35" name="x1ye=128">
    <vt:lpwstr>PTXI6OQ5LoEpqTzq0DbHu1bGY77yvHupfNvo9mKWDY0d8qEZOPHESaTT8VLO+FW6Et+zZbq2VvzhX9olJGylsBDCfqy0EJgrSqfoQaKxfeNLIzEQONfoHkDVHrIsuW9N8btylCq1OWmJir8oapiOd/svDEMmiPmm/Gk4YQClXpnQuHkgT0QL76Sj7EsvHeF4Yx1MpHAf5DSXHL5dy1vz2DyAZ7UNL1Q2BSbj568P5t/qcPClmeLufbr1lAIlQKH</vt:lpwstr>
  </property>
  <property fmtid="{D5CDD505-2E9C-101B-9397-08002B2CF9AE}" pid="36" name="x1ye=129">
    <vt:lpwstr>Sbvf8y9qOvaMNODEyLceKCqVDWY0pxMXg1/55a67RJs0hkewGiifY40JQX2rxd6af4/eCR/7juuyAI3gtfIQKlrU349j3ZHEbNWs/R4ol1iTw9wPTmTWNLldo5MR3oa9X85vWaR9ziSZxrzlTijBttIWlWT+5Ku0/By/5MdJ1cLaZVkeThjUAFWxCIWnrbZB7kwAp1HGMS1AP4GhhhwcKjphqmktP/napvoesWmPcTHbMc7P74wSigO0hajbWzU</vt:lpwstr>
  </property>
  <property fmtid="{D5CDD505-2E9C-101B-9397-08002B2CF9AE}" pid="37" name="x1ye=13">
    <vt:lpwstr>HYCb8MVW5rRBBic1cloLxFXrLOBj9h4o8ucxLD1XmR5ye9Q6FbQ9EdVDjiyHLR+q/Mb3maM4WarjNjvbrqGcpmdcO8d+4LXhenV6XzAOhVrpoz71eshYGiSWdHvwMx5O5Mffvw91EIbMaKfZeCa6xU502k94LtyhOeW6jTaXIWU2oTPyuTlJRwkXQg0lHHUEj0eUJkSTNRDEGi/7RNwLzdwLg65ytrd7Rrne4/d6ji1jhPwvUnME3T27PEusq3l</vt:lpwstr>
  </property>
  <property fmtid="{D5CDD505-2E9C-101B-9397-08002B2CF9AE}" pid="38" name="x1ye=130">
    <vt:lpwstr>aox0IHNO/3Z7872MjfmPY7cwTILB1D1e9Uk/tiHLw4byL7PGo0I9NPTUUj4kGbQC0vXd1d7vLw2Ns2YZle7xLHuAUMfkaCJ6dhvTUMHeyn1xn9myC6Q63MRhyYOsvbiQuY+ZxCyfsxpiNujvRlu2jFPggEEH21jy1AFYTNuLNxatsfPah8E7VseNFlQDz+HQx5XadePixe3AoVTErEcMsA+ZBELJbYYYCOfjNOjl9jXBgpzUrRgWVPK1F1vkiTh</vt:lpwstr>
  </property>
  <property fmtid="{D5CDD505-2E9C-101B-9397-08002B2CF9AE}" pid="39" name="x1ye=131">
    <vt:lpwstr>6hV1cX4gjKkVXuKEDIB7eeu02oKqyW/2fg2IHlpZSg/nPbsBqiNtBjcAAbp6H/03P7W5YN2QF0RJ93OcG6KrhFIK/Q7bnrJoZ4NkJhqvz8Kl95uAwcw9Nnc4MJebQy3Kyo6aDxx8an+/fsPbb3j/LiBAAA=</vt:lpwstr>
  </property>
  <property fmtid="{D5CDD505-2E9C-101B-9397-08002B2CF9AE}" pid="40" name="x1ye=14">
    <vt:lpwstr>xuiQ8ON66GyI3vNwmwjwKQfaLRfc+S/qKVpRQy2u9qgXjArNZlLw8Y6EzDFMm09cLVKT9uNQ6KYA02u8POWRnPAPLySPEKLgNfmSm6TkAuj7vhKHtQagyeHM7eryMJ1G0re2WB3q5o9bqzh36acvX87dC3/sSDu+EWejc9Hl77i+zpuX00SvvsnRWJefv8CJUI0hKxvWCwv7jNBr66Elsgzar1wzfKo0vla7bCl5FZTU8HPVCNrzpsb6mwZEEGJ</vt:lpwstr>
  </property>
  <property fmtid="{D5CDD505-2E9C-101B-9397-08002B2CF9AE}" pid="41" name="x1ye=15">
    <vt:lpwstr>tl/afqY7K9xL6BczX6wNpm6HEv6tN9cddbGAz5KYWVCnN8wezP0SgGx9sYU8Jhvtdoj5ucJSgs1Fl6PXuyAJtH8KlKn5ODfUQuEtyVZWe5Ixaitss4UwaN51mmzGyC+h3FpBXHXiYSIsh1SjmSWvNKTBbJkQwYiHbe41hHDglBIadjeI4FzXf5xtUp9W0Adds3/zhqq/vA21iNvIuImmWVTnDhWNZ60payxlanrWwsDtekx+emFtpeMbc6EI9P4</vt:lpwstr>
  </property>
  <property fmtid="{D5CDD505-2E9C-101B-9397-08002B2CF9AE}" pid="42" name="x1ye=16">
    <vt:lpwstr>5/TsFUTjrUtdfowBLtE6pihVllEt+UmseJvk7J38ZuCqe78kTKudKHo+yKmjSts2VlzXD0lJ2tOq18YIQsw5PYBwAJEwTZDM+IJDAA9f6ycSw2IH41CMIaCgtJZmWCcgonkuTRxNPTyAn3pzU8xaoqvpwPNm1NMJ3h54DvnTXp15Fo/zjkNlhrPnuBVfmgTWM/FwWqxCud/ehAJu667mjYj715yanqiavsiVRPwYcLMjVr+VjRVJpyE9Coc+xOr</vt:lpwstr>
  </property>
  <property fmtid="{D5CDD505-2E9C-101B-9397-08002B2CF9AE}" pid="43" name="x1ye=17">
    <vt:lpwstr>OH0kCiJMclzwpBF2Kyeq2oowMm4Z2YdESz/7D9F1vfETdxvIa46pcf2Lnjq6jDDfiJuKFc2z+iNWoGkwHWQqNPaY05qD+TlvNTd98mDkk2tzLQzGjzsh3CPwSErtRgYskFrBXQ5fE7qTyTi7t4/jcMaOxYd5zhFl9BE8jv033CLc/256Vfq18x5ID0c62tVyYqHSXx0POtt5iyhKiLF5h/4uKw2twb+kaLfSzYfRW6mFUfh6PQeWrJoUthK+sGj</vt:lpwstr>
  </property>
  <property fmtid="{D5CDD505-2E9C-101B-9397-08002B2CF9AE}" pid="44" name="x1ye=18">
    <vt:lpwstr>80dIRrtKiI6TMgaOohOh941xv5fgoRxwLbwKuW9+KHBHigt1Y4D4CwF+Ym2TF+XayvZ5Ul16N9gWLqSDqmZbPLoDsfw7q2L4AH4WLuC7ZJKzteoS/bMinqANz6uZ0qiS1i7Elr19H/og6JSAqUZhDYBH+Y2IpHPQao0g90/mTr4ytweU0vfL24ExiBxcRV86xTufHSjU6THBKWCfo9eX2WMg7ijuPTr2tbIrGQgP4iw+Oz9Y1rp7i2ab5qZlxVF</vt:lpwstr>
  </property>
  <property fmtid="{D5CDD505-2E9C-101B-9397-08002B2CF9AE}" pid="45" name="x1ye=19">
    <vt:lpwstr>TI6DOIOQIBkadcsJit3sB8Nyg/QIrBXHGIqNlVofbqZcJdaAOT5LOGcjVIMl/YYI8Hq2fIbKdehKuHlL/zXXjRPpSqtQE4tCJUn63Zb9WlRqdpLCLeOQIyiBXMHm5XSRhlKH9d1AEl3LWt1j4huRnKvTd7A5oJOOOceeej13t5DcqEkve0vxd+O7heDz0bZdUPQalaTHzG27yQasykhVC0XyI+6/X2MN7xX7mj3za9H7wQXsVm2u8A3kHlNTb8/</vt:lpwstr>
  </property>
  <property fmtid="{D5CDD505-2E9C-101B-9397-08002B2CF9AE}" pid="46" name="x1ye=2">
    <vt:lpwstr>7a/awM6o1tZcophpHjjPZum9apj8wAXuCFDI56NLvbj4khK6wCCGgMQ5La7kkhdDOaZyiS79qrTFQ/YuZARlwdmNWYGc4R5zQ1HcOntVXZY0LrdgLJ+plrael9jxSkSwb+sus11nRzswFnOfd3lNjGAZEtsHRpfHdFvLuY6LTzu1xDAGR24kz6qgxhnIiav2QrgRT5QOoccbC/y6HND4y5zWy1m83WXx0dO/bsr4/ajr09b8UyNBhHGmo814C7p</vt:lpwstr>
  </property>
  <property fmtid="{D5CDD505-2E9C-101B-9397-08002B2CF9AE}" pid="47" name="x1ye=20">
    <vt:lpwstr>T5F9JVoqSr29ZKMwBMFCFLR1n1p4Hl3g5H77NS9ztY/NgBtcCOzngL6d335oPh8vinfllg/F9FLHVFKgR74qJaredQVuC59nLu6p2ldmtvncg1em4nl3xRkes5AEr/XRM0kdXLnzQkDk0TwI9sSwPmolhaSBrtlvJZH0Ql03c6T3mh4bMRB8xM9acZt+T0BXFGuXV2Dp3Mngk7GsAMYbqhO6KjI4kDDZY6gCge3ezCzLGzr+01J5nyHygpLfj5U</vt:lpwstr>
  </property>
  <property fmtid="{D5CDD505-2E9C-101B-9397-08002B2CF9AE}" pid="48" name="x1ye=21">
    <vt:lpwstr>o1vchgJ9Lnl5v03WLCvouTiSaxqmYzT+c3+CHymR5VrOfyeslegSWjT2ycqOY5nPQA9s5hJ9UQAAmmzTR3lPVmsfmmYTqWm5iuGVCdH9BUc5aLgiW5P3VXTNWwshXApR80NWXE0AQW2RKouhz4jq+eqEda85lTOhC2PjvjhysNYCdePFxOlfnO8pm8O2Ms+BWoATtLuZqqmQXEO/gguMkoXsCr197J4fFtbFhG7IqOJjeDHMRPLGrAjBRxP1ign</vt:lpwstr>
  </property>
  <property fmtid="{D5CDD505-2E9C-101B-9397-08002B2CF9AE}" pid="49" name="x1ye=22">
    <vt:lpwstr>DwEeo6XXHYiLvMQlk4BwwvcvohJBJPPAer1x9q5VkcoXq4AP/suGRkrdTir9aQsFiDR6HUkEdteIyEgX1rcUfGg3+1nYOtMgmzdGWajzv4oH28nnpgv8fwEbAMnqY/4dNliYCyh8EvOoMSa/nDerO9+6HryNRXVY/fKhUZlxWYg0q9iZH+/Z61h0P93gNsa2dmcjln2k0r2K9tvWDU2x3irBjR/jnbjFcVVVc/z0lv7c6JodYlv9uRqlsTu3K9I</vt:lpwstr>
  </property>
  <property fmtid="{D5CDD505-2E9C-101B-9397-08002B2CF9AE}" pid="50" name="x1ye=23">
    <vt:lpwstr>QLuKnvU3K4uOwT9GGcFnUOo/mAaGp1faeZOdmqSgQ6IE8EKKmknbkI8aQwY+laXDLvwvhJKta9XfbCGGwGAIdsOSTYi7R0gLpJLxPkyIBkuf8g9GaC5OFwhNH9iIi3TOTGImbaXZcZWJli+sztJcGYM07tEYETFjrOJrvJ+ElwrOaJiXu3Muw5A4u7wbe1Vxg8gEeZ92dSDT+1itZ1Z6ExNg3PfLkAsaqMayGCZRIMDSA2OtYDEfWv62Vc2CsSN</vt:lpwstr>
  </property>
  <property fmtid="{D5CDD505-2E9C-101B-9397-08002B2CF9AE}" pid="51" name="x1ye=24">
    <vt:lpwstr>aZtG5Kjug77r3gQxPhfAj6ayiz+BfUPh3qWSWwxwPF8LiA6gFsWUdhJITkuO6zcRdkxtoLaWNqSfmJfJtMSXP+D3/HJpIuw3ENNaKtZkC7EKXSyJyQ4ys8q5dT8RxZo5O4o4h95aYOHvsakxf4+2GfEEsmMxR2zsTnMbMQ38hS+C9n37TKp+eucYe4/jIhDLDTlgxCTAEF4d/WelfCcYZ7X9DToXWOgj+flnpwQkCd+vyyz0e+4XpSbQeTyXC4S</vt:lpwstr>
  </property>
  <property fmtid="{D5CDD505-2E9C-101B-9397-08002B2CF9AE}" pid="52" name="x1ye=25">
    <vt:lpwstr>zEc1ZCV5TRUY8JYnf1oDBQC3H+3f0H15BwUKUJAisOfMCOgQ8z+Vt9Y2S4UM1f5i1RLplSODMnhJ/u8LVrDK4lXl2moDluZlhZ9MJFXQrJoHV4BwAtg3/WqqhGxjzs6io6WinHjxYBtXPBjTJplwcsA6/GihEWWeWBGRO7LgZ98lOJRT3Evow3pgv8rF+neotAXqri2f9XhkBlGcI7emdWcc3dn4L8Xxy7hobn4H8i6BG/AC7VPvRZENJBvCxP+</vt:lpwstr>
  </property>
  <property fmtid="{D5CDD505-2E9C-101B-9397-08002B2CF9AE}" pid="53" name="x1ye=26">
    <vt:lpwstr>4bv8n423clKO++JHezS/pfKn0/aHVl5BevkkfPc7q9Gec31pQZDPOzfRc76DB478f7ZRdOWaGiMgEp+Hk42mudPiOh35ieHy+OKUico5vKVxo/cTD7e0EY65X6g4F0LXVxLtw6FrUZ79gjmru6ejqBxzWEQl2TWrgU6/mhXop68XNHyDcC6Xk4mBQQGb0rwbs4OxQkuLXO8vFTTwB7bh7dgkbeqHkWWo6Ff+3QORBXpSg1/tnLfdci4ulXGFoW3</vt:lpwstr>
  </property>
  <property fmtid="{D5CDD505-2E9C-101B-9397-08002B2CF9AE}" pid="54" name="x1ye=27">
    <vt:lpwstr>BW4zGyjt21Qu6aFlGBUJxWFRNzj0+o8er5PzY5QQALqI2ofTbsQkuWX7+lWlVGPFN9O4DPFG2WOowR9RXGEX9gQAhix4hcN6Kx9B4MbUJlmhx6hHEPo+NN15LOldy75gqvVj5zWThODHML1C2hYSr5pK21+9RE5+lVWWL18VwetCdlzVnc8rWmfjn7Fm5w8sRSZAZ9rFEEXExV3eIIqrzlMD6l++pZVBTbOBMYxYdR37eXbdnsgtER2AymeAmqh</vt:lpwstr>
  </property>
  <property fmtid="{D5CDD505-2E9C-101B-9397-08002B2CF9AE}" pid="55" name="x1ye=28">
    <vt:lpwstr>4NivBYzkx+A4B50vJhmP/ONZ7+l8e4EKZH45qpWJTfcuvNSHckfy/ZC3S9rb1F1Ug1HKqlinZIXlA2xkhE6qi4b3TUKaeYLeZcacjdMIdIGBbs5zR9WsDId0sIsoWtw6YSmu0gLS5dHA6EIXJyHWFWV8Zqr2cs6YJc3HwAAwq5QLSqb3dP+w7ZOmfzhOlzl9ghrUTNblczsbd7ea7bnvRr0XogMf/0gQ00vJr9SBEusgnuNs/wYsnwGGzqpZyRW</vt:lpwstr>
  </property>
  <property fmtid="{D5CDD505-2E9C-101B-9397-08002B2CF9AE}" pid="56" name="x1ye=29">
    <vt:lpwstr>hcZD1rCljF32sN/5FFcSonGD7FLxVESrgvnDYAKTeKyxKfo+FMcstKNw10SwyhwhHA5emPlkZM9zGrTdvKIjZXVDuGdUOOcg5lDG5RRahOx8tRxf+MFYyMgmKf9ZNStQWrxS4O23AtJNvye2QYYe+PmCqDMgyrEyacRVcLHvXw2E9x2R7UjwChdneAsDJrlYkuVakm5QF+UKWTub76jDoQO0cD2NEkY9q4jyiTzPWb/wP3lVW/F1m8aZZ/svj5S</vt:lpwstr>
  </property>
  <property fmtid="{D5CDD505-2E9C-101B-9397-08002B2CF9AE}" pid="57" name="x1ye=3">
    <vt:lpwstr>eYFngw94TRoALoT3fq0uEG19mZewi3wCN5Noi8MLPoIduk0hQlGrki6DiDusOyEXr6V1kUpCxHosB6836LZ2qbbaT10nCNPsuAz1J38uincf2GbgMve264HBWFDpoZvCtGOWXNNSVytea3pOL/t0j8CMQ0Gz7+X+5mkb3O9dF1Lie2lFzm8wiN+G/Wrpyqi3VRjDeJl8fBjBODnW7o0m95iT6igqqe27T3W5k4kRD0xhbzxh2WjKejwbI8jvqBI</vt:lpwstr>
  </property>
  <property fmtid="{D5CDD505-2E9C-101B-9397-08002B2CF9AE}" pid="58" name="x1ye=30">
    <vt:lpwstr>PlFbnOThxQQzqn8Bw3yudLuhnq26whtiFK3O7I6DqnHRaISsFCV2mMXvIV0ctVuhsPgSef7bdWUHd7ZFvir/J5Cp0iSFOZB9t4/bS7qAgozGUPodh4aOpO6KiJmPrEGZdEBn/CeEhTT7idTx3k+DqpJT28puHny7V9pySZ9U2txwAgaW5ghrXc25CbYlA2WypwQu8hA7u2dYmgmQXdHZwmrdTdylYQP0kI1BfaTJIdn9Wu4dtG8Km7e2o1iGOzY</vt:lpwstr>
  </property>
  <property fmtid="{D5CDD505-2E9C-101B-9397-08002B2CF9AE}" pid="59" name="x1ye=31">
    <vt:lpwstr>OL0Hw2hQMjJvkeWDin/vbcBohEbua8pzjJEx8kuqw1a/ni9khEO6sNW6u6ut72RnRs8fEfeztMTIEpoZGR9TrNWWvr6Z7vjHq0DupMBBnB9tnzMBJ8VgehpFw2Dpl3ymdElSISXAq7IQ9NxjzywM/ecp95tWcsaaHQbz/Bi8J3ubIHz8qesJk8Cy4uCamAAR8yr3d6wsifTyrGy0Lon8Ls/bBWDN0+Yx0LOP+8lUEAUL6iMlPDse58V9e/CE+70</vt:lpwstr>
  </property>
  <property fmtid="{D5CDD505-2E9C-101B-9397-08002B2CF9AE}" pid="60" name="x1ye=32">
    <vt:lpwstr>wRhQ78A2Y5Ql+7Xwszpt7upL5WLCmeIeswj2zP0GuqsbMrrQI3yKrsw+l+bdcCkDuNuMYefkD9C9qNfKQv1ZBzZrkZlGPtNvaFKdxO4cmNxXgfY8XZt5+tX6xipXx3Ui4PiH8RlxFuNtEbGsDdo15HeB1ZQYrjdG1puHFXYPyEgmxFg02PSxvOVDRuNpFvR2UJoyv+iuVNTNArOufvtmOBHxERwZWLMp0UV5LD4jRA/B4Vdxrcb9NsRKqSTR2m1</vt:lpwstr>
  </property>
  <property fmtid="{D5CDD505-2E9C-101B-9397-08002B2CF9AE}" pid="61" name="x1ye=33">
    <vt:lpwstr>DwUmMFoDyhB7MABQDmhujXQHc1qkaZT9PCP2gp0p6BnnMJlN+Uf3tMWkzPeBARuI42oHiPvzX57Nu3EYmOV3FMjJjao4qMxh1l0vYxth3tBKDI/C2G8B9k6etuwTrDZ4W8fjFel9YdyYZ8pxC2FWq2/xijphJhvvsNFIHAqYoqtTpGBL4wnx7k+fIHFSUyosF8LDROesLmH+hjWm9AjZSrlgjfCetgT/DNtyw2YGkdQQpXznqPKEEb+NqabfOQE</vt:lpwstr>
  </property>
  <property fmtid="{D5CDD505-2E9C-101B-9397-08002B2CF9AE}" pid="62" name="x1ye=34">
    <vt:lpwstr>8fwesIEP6eFZkL9/uRDIpNUDmBJdegW5clpwvMqRX6Nq9QvVaxGsIwyFDHAnm+lAZXeuS9uOxTvF0xCMsAckMDgKAjkMC7bCclMOCb5+eloL/N43BjQ0Y8HfYTZ3+DZnTP4/OvFJRF6hOsFiz39Kgz2syQhLIccfgRr/7C5EM1SQpt/Nv5qPiGF33pfXdCyjzjqyNIWTAtaLMY4deokKawEfQ3jN7LFfVVtpJ/rDFG1/U90NDsZe7EM69vxTusN</vt:lpwstr>
  </property>
  <property fmtid="{D5CDD505-2E9C-101B-9397-08002B2CF9AE}" pid="63" name="x1ye=35">
    <vt:lpwstr>j6h3JA8FGn7moUoUMLTgsKXC6gHu+NwTZOPq21uLeSfKvDSx2HIxwI9J4OEEDZsd7zuFArLMpTj0D0CeqppbRP3FneU/sCQQbxk9+kqK42Vma5/9He1ZQVadkoBxfXRtUvHpZ0kQnL+4eGiW03vGKdPqDpZf0qiv1do/lZqPOCxCKOILOQp6Xzxw9ntfThE56rC4Kx/YWi1YI/SqoODfSrjhva76d/fxfoj8uGtK9lSoRxJtaXODHgUBvC6a7ev</vt:lpwstr>
  </property>
  <property fmtid="{D5CDD505-2E9C-101B-9397-08002B2CF9AE}" pid="64" name="x1ye=36">
    <vt:lpwstr>VDas5nPgx3eMSe5J645AxVGvGYIAB9zKsjBE1nFIUPs5Ek2+1VPG8YEn21oVRmtlAd+nSGZ/iRzYygr+OlIXFsQNh8ZpV0z6ZMf6Cf3Dm52QUK2u7Hv+FX5p/Zt1fhJBcNNnHIdP04/cR3OaopeOjOCzrMRqpt7aWg/GFlxF7U5Z7/OTvkorqj06w/ydgkARv9tKJS7bFayC3QJfhHX9TPMpy6tbYVD0lVd5tSUn54+nL1BDiQEEXReHEMy2g3s</vt:lpwstr>
  </property>
  <property fmtid="{D5CDD505-2E9C-101B-9397-08002B2CF9AE}" pid="65" name="x1ye=37">
    <vt:lpwstr>/WeGhk7wUbU9bXvenuX0ve9qkPGXm/42QvrLr3SCR53t8oC/y6q4SW4kZYcPLnUyH0mUKyoB5ljGLKRCuC7icBdTnR+uiv/CPMVsFhakKRcqI4DI/pLBi5jtrU9rspvE9QpXAAm+5q3Y0tQoByRBJZlaKdXpErTw+jqhmgmwthcLd9eFLsh5jywFftLTuJ5JvEwe32K5uZR4RC98nXp5fmfYTNmy1TTalWD3JbJRzcNhRvNrwUk64Qkh5Q0cFUX</vt:lpwstr>
  </property>
  <property fmtid="{D5CDD505-2E9C-101B-9397-08002B2CF9AE}" pid="66" name="x1ye=38">
    <vt:lpwstr>59ecZbOIqc8Onz+NFLkSh7vAfjmJJ+bsAnv2WOe+unMvSqOV6UBN7vjLhGEH8GwlmjYeNg9Hy1c/S16HZJvQ/XWnpzQBP859xlUBz6lM8l0sboyyDMHOfyoWl3q41MvSV+hcgL2QATXFOEzrM41P9XP2JM7sc6WfkEpqqSUw5WjNNEUSqWLwZ5p4uO4v1JhznlMlETCLB5sJNom5dcpcID+GNZPiXHDC5f4QVbVp4vcf2I8Oi7O0LAukmYfaP+9</vt:lpwstr>
  </property>
  <property fmtid="{D5CDD505-2E9C-101B-9397-08002B2CF9AE}" pid="67" name="x1ye=39">
    <vt:lpwstr>t79k+8Iokcuc/F2a13DgVxEB33a3h3Hmh8b9GQXhbWuvv0q4eTSKCX/IuoR2dL75CKyYqd53x5+F/uBgpZlIjsxE7UzJ4dxD2ovSTsh/wwbHyBkO5jstu9rgyKAsZWTnidbM8QQe/ncMXK9WBVlR2tDs1mMiwcYlJwpPdWa0HMJW9N34xYkCykJBuJQJoz4pNZrTbKf2aYjehzpR2pgL9b9bkyJkjkH17GrBhhEoncVRxAqXJoyelIzddrfCveH</vt:lpwstr>
  </property>
  <property fmtid="{D5CDD505-2E9C-101B-9397-08002B2CF9AE}" pid="68" name="x1ye=4">
    <vt:lpwstr>YDXzODmrdoSuLrpXoPCjeRMxkEQAr0qzSoQx/Pi8mFiu0NVLcaMsqlhRcIjRIzCFzPFNkXyZqm+wPHK2TvDzlj6reg7XYxMeGt6sS2SY8rnj4SyO4yATQbdzeOv9O51EGU/5dtxFJqfalTMC1e+woF7/Y0SIknMmhMIV0l34bQ/0gtVfbnTNcoYSjmdY8zR277Uw99EkbGF6MhwiYO8ubIBdKebQPfh4XbqOBFE4nQbiAn/1lF1sT9uXajrDa2w</vt:lpwstr>
  </property>
  <property fmtid="{D5CDD505-2E9C-101B-9397-08002B2CF9AE}" pid="69" name="x1ye=40">
    <vt:lpwstr>h4lHpFX6K5afJ/kcVF0pHG3Zu1JK5StJycl6xi9NA8t5tPBTBpfQBUO8FdCMft6XRYbn99TgjSzJv3YdNPqy0600We49fcbCtvjxckkW8h/sGd35lzaD3JKc4vCumKYYwAH3YnJOzVchKJI1DKCGqrVG9/mY0ztsQkW+DTQkbLe799Y8ysgPF0Z0GX3TkKrmi40bQ6+dvqA7GknKpw5tQ8Y/KZ57OpdSDMCONbFZ44VIU6xSaYCyE6qtpvGxdNJ</vt:lpwstr>
  </property>
  <property fmtid="{D5CDD505-2E9C-101B-9397-08002B2CF9AE}" pid="70" name="x1ye=41">
    <vt:lpwstr>3MMw7JIXUUeBQ353otmnZBxP1UtuPPzABOv5OovmEFxx1SP7LeTBa/adcqn1Vh7BrAneJZL/pg0Aytx8y8dO5P7jlB7fpz3rprhyAYFq21JAxnpGXJUWtvivYXpdtDEiFzTjgdLZDz3CS1+irDKPKL57jCNV+2C+2MHYrcoU91Z7etJfDNsc4fuwFpcZcJpPe6zRqYjrPHiImXJadX/G7PJdIGFm+0pIa5qqiXthvZTtRuX+JLHiumj3PiLHsX0</vt:lpwstr>
  </property>
  <property fmtid="{D5CDD505-2E9C-101B-9397-08002B2CF9AE}" pid="71" name="x1ye=42">
    <vt:lpwstr>incdtDCk0alVUew49Yhf3/HxN1IjY1jocLVwCSyKBVpkn0ZKJLE0gGMxfMIU9Ia6aQ3OkAAFRD2n5/ON6YJ2MclMt+v/snhnZfsxCk0ZffKDOq0MZOVzL7gB+uzJarH6pbTUIajTglJ4LscoV4+xSldMJDo59Fz9tDGQOOm9+mKpIQ5w2S8e3czhqT+Xk41T0a2PabtkXiFhygwX6pd8Ux6MwIbzM/L6k63y4tM8x3A2nJ+IZErJI4enoAY4dWJ</vt:lpwstr>
  </property>
  <property fmtid="{D5CDD505-2E9C-101B-9397-08002B2CF9AE}" pid="72" name="x1ye=43">
    <vt:lpwstr>M9j1IVci3I0XYgHbOG+o+J5q6WAtEurxPR5zPe5bAexrno0syO+kKgbxzKGgeF+LQAdq9717Gcgj6MDlqRQednuns+O9zH/lcB7n1/YIj215ELF1OavvQNNME4EC3feikmOd+nthRRnauImowHVPFEdiS9+J8omrgJG8aQnpMbvyebL0J3g2s0usYq4pvmPWKUZvcIBsOAlOeOv29R1x9qHh9ogd73yT6uZN6RAxKWxB/BKed9C/CfQVqlSNZNt</vt:lpwstr>
  </property>
  <property fmtid="{D5CDD505-2E9C-101B-9397-08002B2CF9AE}" pid="73" name="x1ye=44">
    <vt:lpwstr>tZsII0Y/N50i4fJBGVgFqJ3EXK3pL4zZMQlW2lYkjTeCNilskYcD6B8rII9aG71eNjDbX11H1jKZCi7IQEzOFQmbq6N4idm1Bhk8SBQW4EgNOUARQxBxSkbtCfmYsAvfuB2YFV71MsROOQnT39FijeFXXHsw74aP/WGg6lVtpcdZZ6Z0Cnz33gJU2mNjIl+Hnu+KIOKk8CavPZVgtBlQLWW2mZLrWCcvN9dXZ2gSE1bek1hGc1uN28qp0jIhR3D</vt:lpwstr>
  </property>
  <property fmtid="{D5CDD505-2E9C-101B-9397-08002B2CF9AE}" pid="74" name="x1ye=45">
    <vt:lpwstr>mpw3ub/fd+StBNRK7WL2iECFCYe8EbeuwqWarOIMCKkHBSurNsBGzwfCMsFfJ+vNleE8mPdxASQnB4SZAj0R9n8ET3gooCsNc68VEbkaHD61NM0/3wGhOcfYMmsAzGARB1vscXyT/4aJ0ZshTg30+S18GzA0lpVi7KAHoafCxk7onwfdm0kXNN6xnEnI6SvXoXYoD1erb6YiLVRg3cDyvn3EYf8PSK7mKTCe06Y3WUGEPydGnE/Gk5TsXxO9Nv2</vt:lpwstr>
  </property>
  <property fmtid="{D5CDD505-2E9C-101B-9397-08002B2CF9AE}" pid="75" name="x1ye=46">
    <vt:lpwstr>7Yx7zAhVUB/ejcOn9OXo3KteamKgBn3iDSOOH9D01UAYcNXTZyalVs5SRhdx2s4QGHa9F+wgshxOaVC9iguDAxkW/Jmp28cGqmI2wsYxGV+I8t/KYcJYfv9sSA2/qvNhq/tKPcWRNVxJj7Z7CikXcHXfqZAfdL8nBj9Xx56L0SSenRjKP/HV4LOT408O3XFRrkJgxS4uFGioT3HAs9xmUfyVdPcxBe5V6i1Y+7GtkOch5EU8gn1HYAbRn7AyYN0</vt:lpwstr>
  </property>
  <property fmtid="{D5CDD505-2E9C-101B-9397-08002B2CF9AE}" pid="76" name="x1ye=47">
    <vt:lpwstr>2qr2JyWpXxH3d79NmKtQRWneaeBC1pvaVWC6+1dl71oB+W4xF8+nM/ahkimi/VjSOid4FKVMU4AL3HQ0ljyHYZFy5NC0kb40iN9x6im4G2fI5rouPftWEwfNsCzOdDxEKrDMkiRs8dabt+6hCaBXeJjUEsyLWI/SmUOkcly9N1+YbFazI0JvlqrOU4xHDf/h0WvoplX/lm4Ol/42wI/AG5N30V3gIet27So28gWcY9EfqQsAOUyGXNNnoAGXsyy</vt:lpwstr>
  </property>
  <property fmtid="{D5CDD505-2E9C-101B-9397-08002B2CF9AE}" pid="77" name="x1ye=48">
    <vt:lpwstr>k0PAVl6ZHMs7rOOm5mh1cEggXAqZ5we6MoDepzMN97Td6M8sdFCdS9ccOrVdJ635tdTy54CxltZgPnxbp+5+t08LSZscsHYCdLJnrkbFJLp/jbbAPwr4zkD9DhX7TZtgVpniWD38iYUpNtW+QazaQCEQgrRyoWrwZZoJ3fOfGQOnZJKpGqUO/gmy34k3P1rVvwOf7EhaKgalMEnCW88BfJa3jhFjl+zf4MnBW1fSD2fW3ucenvH8SFfhDbkFfF7</vt:lpwstr>
  </property>
  <property fmtid="{D5CDD505-2E9C-101B-9397-08002B2CF9AE}" pid="78" name="x1ye=49">
    <vt:lpwstr>eB4/bE+l1iTR38WAY91jwWC8iV2Tk2yXo7y15Y8sOUj28TZrdEaicPWEJDDFuyzaIdGQkPwk2QHMda4XBp6oHXt1XBq0khB7wDuVNtBf5f0u0nf3J3VDEZFAKKrsfDrS/gdAHtoUkgmQIT2AsuTsbsW8a4OyLANFyvFda7In5ueeqsez3teOy+yjybP/NgQ8BbP8xh0abE1qt7MamSnlrwR/UDJJu3T0TDq5u9LCD0kK2EIuJ73B/P08n+YQA3U</vt:lpwstr>
  </property>
  <property fmtid="{D5CDD505-2E9C-101B-9397-08002B2CF9AE}" pid="79" name="x1ye=5">
    <vt:lpwstr>rYV1WOhQwyJkj6lar4mfLDUzvQ93Qku9qomBUNiqY3OlMZ/blB3HTUmZmI6svWSWvganHJ98TAO4NXTnHfHd4WWwaspNaT3EH4CUywY8yNbwPeA7LFGA4OzpXvQWqCH0+nHUvbDAS42rBVKyvfi+W5KnCi3dgE0WariewfDd/lXDWfI/sxi9x5VDFyE9LqwmaiLn8ht3zSUdx06FljKq66NbdngTR4sR9ce7DkIfPgLALRFf9Xi+vxiqGSxHdk7</vt:lpwstr>
  </property>
  <property fmtid="{D5CDD505-2E9C-101B-9397-08002B2CF9AE}" pid="80" name="x1ye=50">
    <vt:lpwstr>2julP0aSiTV1UvXceGrukWXkhOYxVdci2BWhqohTSkfz6TWlut15te2mKIWHxru/CBXpO/1mMl8PMBpdtJxBwLf3lS2UN7G1mnwVB0H42mA9mNsj+ZK32Pa+jvHoi1UrEDFagIkMffoq4iYsife/5UiVcf5unn6Y/D6R5gH3AIxRPkoCTuEdEFW9OQyTgnt2D2RK1PEr++XUo+n75PaqkbiRqg4kh7l1x4gHH7HG+4UKok17RCDlm2GK0GDbgpW</vt:lpwstr>
  </property>
  <property fmtid="{D5CDD505-2E9C-101B-9397-08002B2CF9AE}" pid="81" name="x1ye=51">
    <vt:lpwstr>VMiZEqX9bRbWRoYOoOVoplrYRGYq3zQXKDxCxh+HlRsLNTQGI2wSzQTDeiGiDU1TAy6ZY8eN8EmaWvE7cdzbg8/ODmQ0C/S+znX8xHeNkAObhKluFmBDF5A2U0WK+hxbzU6Wwu7nmiDbQ4sWGN++uCqPmrO+WtNLYJHmu9p4POaJgUE8QyiMAYDMFGpiliZHB0uX/loV1yG1HdMSQBCHZqiiwkocU645bsL18w/n0FO9WbN7TJHjGv9n+KHSNeg</vt:lpwstr>
  </property>
  <property fmtid="{D5CDD505-2E9C-101B-9397-08002B2CF9AE}" pid="82" name="x1ye=52">
    <vt:lpwstr>Bs4gLbsdzb9MJ4i8eLiou5gB0r4xWpiThLoQsnZa/v/SInGtRrim+TNjz+HvnWQUnFCFMGctgiNBqpKSIjWvxMWd3P8rFrOxiITVtVnEjU0i1RdmVRJW9EB5Kd/Y6u3x92nXL/QKch6RhaTkbDtYXdl7qu5Gf27wtSISAQxx0tLOcwEaTrDGM2S2aShtv1GnoWgve0nyROgz8ZsVXF2XD073ySS/NDN5mHbp7XB72cRpSaCTGE0UL65k3H/tyIi</vt:lpwstr>
  </property>
  <property fmtid="{D5CDD505-2E9C-101B-9397-08002B2CF9AE}" pid="83" name="x1ye=53">
    <vt:lpwstr>/H90h66Oik4UC6yea56yEKATLJwG6OJc4XViLnKZ1bfweCB93Q1FTMvyDpBM3tz+gHE/jt4cU/dGqgMleCzZNX9mPE6FCyzbeF1q34Dzg9/OjMZGhdnpWETfLu152BIPcdyCJyikR2xr4hs47nF9EkovJlnR3/53AiEgjpRctkZA6xRAfwc+t7/ptHj5cTCobMgWWKJqF2GNgulOyAMgOCg4C6sUIcifnfQM3nzSbYUtg1R24/CHmP+bKl3yd5V</vt:lpwstr>
  </property>
  <property fmtid="{D5CDD505-2E9C-101B-9397-08002B2CF9AE}" pid="84" name="x1ye=54">
    <vt:lpwstr>RDgkDtPVyuf+DLIvNRaiB5zmng9jANYSDrZnmrR2CbeMcDfypK+FTsb//ZcYCL/uKGBLvVVLY4IRx9b1y7VvjKO058SFWomzNPNA4Co2x+znfGugpVuZQkfY6MXSrilTeYf7vrWIEufjuCDz0qk0z302giVnosNmym2rBEpFtVGOygZnRrf0qJTI+moi6rgjsu2PFdfUhXzTnXifh+7X6RyMlr2PtEH4hNmNFYuWIbaa3jKWGJQ/dmui+qncINn</vt:lpwstr>
  </property>
  <property fmtid="{D5CDD505-2E9C-101B-9397-08002B2CF9AE}" pid="85" name="x1ye=55">
    <vt:lpwstr>rayA+u12N0AjVfC170iyRho5ATnH0u7NbUgYoHdiCyWa2PpMtpQ9kENnT+H3x/L36iL3+SPZxEZ8ZAESMnz0v66EsV+Vvzt5YKUcJCo2D4zQmpCC38oBpf4RvuBiSZO/nCImNV0bunhNxMxppCmmgx9ZpXe10rKphmS9kfqevYdh6jBJAJdjA7uHsLj2V+neeGkxPTzpaKwY0llxsFsu4GqivETWJeqq17h531Fz0ysD55l8gsbXfyFQ052PIxP</vt:lpwstr>
  </property>
  <property fmtid="{D5CDD505-2E9C-101B-9397-08002B2CF9AE}" pid="86" name="x1ye=56">
    <vt:lpwstr>P0yljvcmhUeyktf57pttCCtVapy8GSB16UxKya78WCxp9lVOUUpQQIEojOnt6JooWNKUOh/swLLvusBf/v3+mPllH8YES2D7yAKhCeqlhHbdN5RBttkM6AMpc9dsKxcak7oeJRpQpt6E8l8oSLPr/rI3HWFf5UdbaLl+8EABf70NmhTpitH1I7lvLjjbKR/AVytQRpj90y3rn56wP6BkepRAbAiR74CppE8tzT/UhmKi+VnSJixDDX9hNrfStmb</vt:lpwstr>
  </property>
  <property fmtid="{D5CDD505-2E9C-101B-9397-08002B2CF9AE}" pid="87" name="x1ye=57">
    <vt:lpwstr>EMV9q7h2CRtvl1/eslzD9yWPBcIVQ9Ad9iHRRRby+sIFLSLoN++U6d8vHkX0oT6TwfY5R3M9+kV+xjfM4BtJKQsNZQR2wObmxCwNHk4GzfEfj3gY8dSTs62rdHRc2saObM7Xr9ZWgVCMh+lQIwh5ky5+fOp+NCRWFQ7wGG0XHdb9PPqIeq8Gzpg6a4j49QonPxmqyGSGOFMBMWcA/+xDOop/jechcPc/gNZpKmIrDKW2v1hoU8EZbP2FzR1Xc1P</vt:lpwstr>
  </property>
  <property fmtid="{D5CDD505-2E9C-101B-9397-08002B2CF9AE}" pid="88" name="x1ye=58">
    <vt:lpwstr>hmptLaQlhfv7rOERasRvmKISeCHcAPKQv/6JIGNTrs9sPpIMGuOgZXa7MUj475ppGudD7fgUTGSrXsLoXUlrOkeWOE9+d4N3+5gj68xH4KNrOykhogSPe8TTR219F/boRV9kYYQVJ2XF1WOr+UcvUTjlQ5rmVxR3kxRQi2R4xjK86R20T6GEWpr/EmfGBYCWEWWowsTD8td6eYNh/vJgkGRhHR8G5bwoExpmstTv7WzmEUUzk40xzBjPlhEUwXK</vt:lpwstr>
  </property>
  <property fmtid="{D5CDD505-2E9C-101B-9397-08002B2CF9AE}" pid="89" name="x1ye=59">
    <vt:lpwstr>BWDSiXdRRccOQSH+XyjtQc6yxPJmsW1clnTWbTT5umCAwRSAg4VichGJzMMT7U6uAH9LBSSjImowks4ZC0MEsEaL3VIqFzI0o849yVUvDkNW0RswzslJBryW55CWzbSXL8d0qVO5IBf+PrUJ69M0LW2UUsI43IttSwdKEsvIDu0X7HnzbrkxR3WZdxxJi88jfisSlb/VAX2/ZKLLup7HY55/hWT5L1B+kqehirEmsiD9jgzsh16KMlnf85YHDVL</vt:lpwstr>
  </property>
  <property fmtid="{D5CDD505-2E9C-101B-9397-08002B2CF9AE}" pid="90" name="x1ye=6">
    <vt:lpwstr>wtU3aUhWnYsCIOStvHXKkpeNhn3osGMi1mt3sJXxKH0Dhlq0VXPV2LZtQXUpo+v0fboF1a7Elfb7HgiRTHx5aHBUKfN/5qAn7talVpb3BuzpBir2mvh8W9zXLhRZjEBpm+nyZ1Dw3M8EyuT4S3mwo//I0zUKa7TdvpBGjmJ4hXlR5eJzf4Btoid6Gj35Yf2JfTIhKGtLDBSn5JZE0F38olYFo5D86i7yZlIAxiPbB/Si7olSDkUpXkQPOmw8vUG</vt:lpwstr>
  </property>
  <property fmtid="{D5CDD505-2E9C-101B-9397-08002B2CF9AE}" pid="91" name="x1ye=60">
    <vt:lpwstr>2lorZO2F0mo71zMUsYZKlodNVeCCKrJjkiYsW5UsTEHO4/ZiSE3IUR9bDP0JfACM4CjOitrmv1yotiIwFrZrpueVV6GOsOnqLDLRHk0XxKtMt1QR9VdwTmma5mfK4/cLnMhEVUJi8ZQk+ZjvDNLyCyNPfKZX7nLnAp0w4737sm20umukb+SMdjP1hO6f2gEjwtpJf+xPqU/cVjRnzfPQT9bNBn80PBTrJYSgJxIzf6S8zxj5Yrl/7rQ9Zw+gd02</vt:lpwstr>
  </property>
  <property fmtid="{D5CDD505-2E9C-101B-9397-08002B2CF9AE}" pid="92" name="x1ye=61">
    <vt:lpwstr>zCM2e62mgRmua7Y8uS/YqLTPWZobgro0Q/3CD0kIqf3KyeA0Dj/jheLZG4FahYl3rV+Ky1a9dsGZQgATFjYY5Y7zBpgz4CnYoyWBRGQFhia2nwG7DwF6hjqnY5Dw+jWGrsuDQt/FRMYXnmfDrDHHRaVeb11jNgwIT+9zoNpoH4IGzDM0Krii6KVwZQRxhJuRi1mjPoqNcJUL1pqgBaOqxqeE75P1Rno6NgsZgOTwmmXL+7ItoyLeanjtVceCePr</vt:lpwstr>
  </property>
  <property fmtid="{D5CDD505-2E9C-101B-9397-08002B2CF9AE}" pid="93" name="x1ye=62">
    <vt:lpwstr>wXqUAbUEqeqm8S5TLt+vsy37VUAA2gPxj4vodcQGTVt8yq71B4PHIdAPJ3NZyeU0v2k/NVSC71hC8zPfPLpyFJ5TCmoPsJlHIHVIeNZBqyAHCsj9/GJSrqylZjaJt/ON5h9upTjQ26z55D8R7EP1M74glMjsAMT+SCvQC5Jqt+c5E5gMpOQaq2Bc1iCPsW1kRxoPS8o68mQ4l7HZdkSs1nRwrRk0masvA7ZJpobbQJvuM5lHwS/dmOvaVyiBwbf</vt:lpwstr>
  </property>
  <property fmtid="{D5CDD505-2E9C-101B-9397-08002B2CF9AE}" pid="94" name="x1ye=63">
    <vt:lpwstr>KhGfl4fYjnuwixWGB96L5QCUfEm2RtuwDxc/+Ffxb+mhntZpTQDaBAjqX1vs54fJudq4QV+taj9yOsTqYLlvMsFmwBZlF8Ufzz4mRJ/n7ZamOcOIF8DGi7mMXnItlqNHOPplJ++BGyFjZl0xoFtH06z+6BJM+qWhEJ0W4To+Xvsh1l/mEpk8EfrSHIW+0VPBdW4Ru6ioj4aRi8FfOnZcMqAqcfIP+VmXPeQqpBb3Pg6fazconQ6HDXwwJOv0BIT</vt:lpwstr>
  </property>
  <property fmtid="{D5CDD505-2E9C-101B-9397-08002B2CF9AE}" pid="95" name="x1ye=64">
    <vt:lpwstr>Tsxs3eg1m8yf7Dc9NBIpZoNUqMQUFPOtJF5jiKvXZ5aE+EauwGGnmw8QMG1H59riOZdmVnFKJe4iu6kgpHgImZVS2mN5IIt+X98Ex5bVzSxGI1zfo7h8Zs3P8eslLllPPR6J8gMqTpEatHujKXkh+PckYTC06a7SNrZKq1BmNuHyRCjg9wjae7wG06jGGyGjTkJafD507fG0pX5wvu7VpCxfKTCNy25DvB4/iOOQ606bIkjxqvM07YJoZHItZ23</vt:lpwstr>
  </property>
  <property fmtid="{D5CDD505-2E9C-101B-9397-08002B2CF9AE}" pid="96" name="x1ye=65">
    <vt:lpwstr>0/Wmf5SLj72Bm01tUMm1Kq4oGjttkQJeJ23dwjQvdkaOWFHvMqsZLpS/yxdkvCLj14wdgQGiXVCKINuO6oEcXrcJJ32L8VqxVCTUqUnXPgSGQXz/JI9Gk/n0TlCQjPXo4PoN2M8Fvk/FEvafMnU536+G1MJgv2+WN5ffCaxEEqN+5cTHJr4R+cfwZwuH54SCWGuaniegynfUQTm8NPJfCpmTp/JC+9G1ER7CtCjIY1LODHP36VoXVOqdrH7uyk7</vt:lpwstr>
  </property>
  <property fmtid="{D5CDD505-2E9C-101B-9397-08002B2CF9AE}" pid="97" name="x1ye=66">
    <vt:lpwstr>syiN15VvsAx2wch3atz+jIIy+GETaWDvmzfJ53VxQL11zKVu1I3uS5ZizRZ11Jtlyn/zYYAWqdIoIAzNWXXlVAc9lYOYgFuG0al/bD3HSsiBAN7ULvlWar7M2BeYxoAdbrICcUgRxDrRzqLdKrifvyY74mbwk4PSeu/+Jo8fk0MNa/5m7MsghFtW04zl9F563dKhBF0Q+iICMoXkEOImfoyDlH8fUPl9hLXjBz5569AY3v1bksxW6IqxLkMIVov</vt:lpwstr>
  </property>
  <property fmtid="{D5CDD505-2E9C-101B-9397-08002B2CF9AE}" pid="98" name="x1ye=67">
    <vt:lpwstr>EHqJLSY7DeuFFVhXM/gDTNGrLQ7BI3QEw1DXr/eoYOYkmcBeGTHyuOyN+s7eWhUmzukPCgnTKYFOYANTBrY46FXavFSJgaIlwN8Enf7abwUE9SavqLyLfJ6YOtQHieLM4cDB5Q9g7IqCbjS/Hvl224zTZU78VpNuwJDcF/HTzuiqkHuuFuKw93ODfsAaL+QOgP66CUmrhSQfVeAESNTxmcbl0reiF50Hr7iuT4Cdysy487tRB68Cz1CsJjve9QG</vt:lpwstr>
  </property>
  <property fmtid="{D5CDD505-2E9C-101B-9397-08002B2CF9AE}" pid="99" name="x1ye=68">
    <vt:lpwstr>iyWXf8uwtPpR87d3bPrbYKeqrNVc95G3bW38Z2wSxbYZoH0ExfUoImohVtBGNZzOuZNHxf81sX8qgMw7j8DPMdT7v7noS/GYSYuks/oiP2SPKZk9n+FKaCWQaJDwngJNVc2Mo4i+U8B0Cr8Yb8iI9r9jqjew2hhmEOOMsUlN5s4sYDBP5xj599IFUiMWjEASWXoUYDCua8B+SwhfcSRg0fjjNtMnXS2Y6Pkg7ib0AH2Jwm5uANnvi/7RrmxCX2m</vt:lpwstr>
  </property>
  <property fmtid="{D5CDD505-2E9C-101B-9397-08002B2CF9AE}" pid="100" name="x1ye=69">
    <vt:lpwstr>UU4A3ZvkVbw4hta0xgm/bTgMaLuXukUifnE9jAQCJlzoAo6k/wVykAyjP3uCi3wdGD6QAa8msdVBJW2XpZ/UkBwh/jV+qvKJ9he3RHXgkSIw8XPN0pxMY9yPgZAmi9QKI9xj1leIHO9nRwjXCZJ+jvq1zvq5+jO3Ymc54OpCeJg7tCXVEllKuiaaSfiT6+RSoJyvJ4YIRBW/JsObS4woSvOx1A3eA+w1iB20nGb2CK+nQI7xe5pWd3STAnd31Ws</vt:lpwstr>
  </property>
  <property fmtid="{D5CDD505-2E9C-101B-9397-08002B2CF9AE}" pid="101" name="x1ye=7">
    <vt:lpwstr>QvKNxQKQfzIwwISG6EmdbVld0Jc6ySIrtcDaayQgnYK4aPcZ81TV4mGOjJE1SwC2RWzOqfcGXp3+s0ZRqNnE2kXlG9tZJgiS5Jl0k2BSm/xJmG39NPCDW4lvUvulK/p1WGG68T3rqvrepFLGKZOHnMBxqcvOHxqY7ro5mUWAs/fuYE/0ZQjQb1JGzEhBzZ8cCODG6fNx57CDwoVPm5YCepxjE9lrdQ9FXzIQOvc1UfqQa00JzVA3e60712/1Z/f</vt:lpwstr>
  </property>
  <property fmtid="{D5CDD505-2E9C-101B-9397-08002B2CF9AE}" pid="102" name="x1ye=70">
    <vt:lpwstr>XuK90omEARJFbGLIc4CoDVGQYaUt4xWRkUALAn3SkunOQCkWH5lhy7nIxgp4JomdN3IyWa+lP11yYsEjH2qr1SXg5RU6xsHQ9pKdmBvInv0sEBDP98sqf90DgMHgFyER4bfXaez8OvGj8IAUNIJS7qeFSYF9KoDLqfUxTNTzmda4Ss73iGRPzL8KX039weaeCRUBxeClvWqsK5zlsMdd7jfy0/6xV/xreYe41/CN3fTQk5yXeHzVM7Nb8ey0uob</vt:lpwstr>
  </property>
  <property fmtid="{D5CDD505-2E9C-101B-9397-08002B2CF9AE}" pid="103" name="x1ye=71">
    <vt:lpwstr>yUnx9EPTQOc5doHlBhDnCh+BpAhv8LDFogA1LLkiSajAx6gFwTjWdw6WxazH8ZvJkJfmPCaQMk/qfnbi7cnG+Ve59aHlv2SyKpRFO45zHX7iINK6TMVBlBmceM3dYlkxYlEwZjKQzQXzkDchKTvO2l41Tngx/2W7nhsMXXR1nLxkSYMBGOsuL2GVnJ72PQIRzinoRlqc3G8dONmhDqj1S0bxWVIQng/Z8M8IJxV3jXk88PPagqTuoJHe6gxZ890</vt:lpwstr>
  </property>
  <property fmtid="{D5CDD505-2E9C-101B-9397-08002B2CF9AE}" pid="104" name="x1ye=72">
    <vt:lpwstr>o8UCd+LAuYTCQYBKP3QEPo27UslvyAuvKYONlbMFH1+2DUhBTWtmxMA2PlcOAApsr7V7lUglmSucM3b8wMBloySpeh78whRzxPVWMsc2ffiX/BZglm/Zv0fTkh1EEFjNGgPt5anKzlu4Bc2T17+ycdJz3rfzFGDS9LYXpPYQZcDOEUWitix8WcioVjcKoldxlnkSenLQpJGJUHLZWdh9gaQLXkSuRQu0IfT58gxT3zoIU23D6ycG62Pkg6LKuj4</vt:lpwstr>
  </property>
  <property fmtid="{D5CDD505-2E9C-101B-9397-08002B2CF9AE}" pid="105" name="x1ye=73">
    <vt:lpwstr>mj6JCw2bYbIOu42kOMgxBGtUKEMde+Ii3lgS1Y87X/IOr/IQmEaCtvnyD9dNNYKmyoJ6YEUXhB8SEcbM8XCvNHCFf7igZ14eiNHAEGecDe4+fPJz60l9fD8EalRy84dAH/poKTk1rKmIT2QPgN1qCuOYTYPYA9Mws7QQSKnEQa0FMmVrRVutqnG8qYu4iKY2Sj/S1f3wCMxzE4e5wmVqbdbHReyoJ1Wf9SZsOm78A8ii1OZO/ftqIuQIOcdcExq</vt:lpwstr>
  </property>
  <property fmtid="{D5CDD505-2E9C-101B-9397-08002B2CF9AE}" pid="106" name="x1ye=74">
    <vt:lpwstr>8n4zgg0bp5UvbE8ukNPnL0HoQh6Vjpk6S/hfpzg9THqLdL3jfg+8gEo0Kd+8H2Qc6r/4aCpopqUg49Ovt6G+sU6SaXMKlFpfYWGTgc6R0UGtqOc+Ren+8HuRpadDw5NY8eHKlyrogis8fGRgfgg30E9gZidf09SH2z33FHx2s1qHJXlJzABv+zu7iC92ZBo+FQzrMvFT5lZySY2TdGauZXRfuWDfu/V0nO3AhrwIA00VsmyrVMEjIZygP7AnH6Y</vt:lpwstr>
  </property>
  <property fmtid="{D5CDD505-2E9C-101B-9397-08002B2CF9AE}" pid="107" name="x1ye=75">
    <vt:lpwstr>K+gzce/B5rnPfB8fZTblnWbyEanK8OMW6fhOJGKlpd+pmJo/BIsPojfE6JoxaquKVd+g0Fa8rPkGSSZ0Lj1GuR1lVzYHsq86JW1w4GHbs7THmTIefakmHZe+HTfsTx7WZw2sgKfO8sXOMNMA0CmgKTaZYQL467SLNRz3QGa06pIsiMU1X8/y9hacjvHflfZ52tbtjEWoQwqGW3V9MiY3y+sEwG7sDrWsI5ASYr0rtW+uLcv3XmMMvCNVLcAznlm</vt:lpwstr>
  </property>
  <property fmtid="{D5CDD505-2E9C-101B-9397-08002B2CF9AE}" pid="108" name="x1ye=76">
    <vt:lpwstr>hPXBzyvQhgZc5ruvXlqnr3LZyfG2IejiQ9gD/SoH1poAdEWaxVnpEn7+zJ8qlT4+zdHbgfjKbyvlt0AHRzvjj6TJq32AfoaU4EqC1xy8ZQOngLyFyh3TPsOyY/ZRrPXbVs/HGxYLbk//S4ZuxWpychuMiwXJI5xRYPMKrVNATIEDt3PiJy0qxqLqeAJaWTx736L6apoNSwz2fWTjmWhUUy/g4weIEsRlUkMU54LCVOSd2Cd/S8w7RygnFj2TGc4</vt:lpwstr>
  </property>
  <property fmtid="{D5CDD505-2E9C-101B-9397-08002B2CF9AE}" pid="109" name="x1ye=77">
    <vt:lpwstr>g7xEoaQUjHKz9qIGSEtPDU3v0UbB9rxCpicr4Z0GFwMdInXsBECbxLT/5N0ITkNL881c9GeJs9RH0btW+P+d7S5KfmprgcKBD0cFWN9ZaYTHnhz4S1W18oznLidhP4wMMi6lseq+K7cEZojChNzIDGqcZPr5ebWee8qwaZYiCv1xu0W8IYfDRymQhaJN9FA9Q7x/su9jhU3U6zbQCAgwVOoZx+ms/O4MLxdFbL67CDj9M4+qGOQybNjnq+CMEPz</vt:lpwstr>
  </property>
  <property fmtid="{D5CDD505-2E9C-101B-9397-08002B2CF9AE}" pid="110" name="x1ye=78">
    <vt:lpwstr>ur93RXyAzFao3W57iI7QIuKQCYUahewkgy+ss1CL3p6Roa2Lk3898dNHE4ZE4t83lATN9Avm4Pf0yf+qbiKtI2tCuRxyOkTRxGCPgfzvgVKyzGC10XZ1d6+nBopfSQNJE0oN88qebirMkra2S9H0ze8OYwytwiA6knMHlViLB+XIBeHEti0VKkILc+dSGr4IKkA514PABth04undlEzJkL6NFZqfR6yN724cM0qrKpvEjJzBx11PwxIHH0XSGnA</vt:lpwstr>
  </property>
  <property fmtid="{D5CDD505-2E9C-101B-9397-08002B2CF9AE}" pid="111" name="x1ye=79">
    <vt:lpwstr>7axHTtyznrN6+stiyU5IzfXMsILJmCHyQtv13hlqx3+Sa3dxfWqQDjMf8OapI23ajIDH8bFsWVg+zjWYEKjit6uWaMw8OJprSzy2Q2nLwkz6Rsn7w7JgkkoemvVm+sANFJpgw9aiigFHr/Zt7PfJnxd9PIzfYvMMlg9Opom93VEf6SqkZ98ul0TvnNogUK6n3Jeixqdb4OIWBdHRw4IuEOnYn23QcbkNdgL+0GQJ/7cEXpmBSBUgbThbHUqMHPZ</vt:lpwstr>
  </property>
  <property fmtid="{D5CDD505-2E9C-101B-9397-08002B2CF9AE}" pid="112" name="x1ye=8">
    <vt:lpwstr>BX3FeFJwixQUS/2Fr/as2i9CmUuQAXFclDkPQuj6sMpHMPPBDhiB9JZJ6sUqlr+ohadcPR7IRrs2WHXFfUgQuC2Ts1oMTOkDK67HJJu1rs5yKZnJbK6IxuY3p18qYLmcWtjXNcMwcCTT+gsusl3K+/51qWHvxi4CZG5iRVQy+z4bIlfOtJFx3aA3YED27SvgMCtsBoqxQe9wnzrkfwXKhlJ61ly0fg+0K+vgt0NC01AjYUP4euLF6DUaWV+xZWY</vt:lpwstr>
  </property>
  <property fmtid="{D5CDD505-2E9C-101B-9397-08002B2CF9AE}" pid="113" name="x1ye=80">
    <vt:lpwstr>vhvFbdpgxgoeIkNyP+vTrw/JEik4v62sRhPxk2M/ZJnCK1nGgfyyev6Lib0cf+AMhnnFE24GQANFjSrbOihCsaT3lszdcCksuItbwH4jbbVQEyNKhW95LPF5DL3xM1b3F6QtpWuL09V+kvi/IsaAPGNY+mD3+GIJdcVRKG9KiK2wqXJqNXhsHYLl3TfN85H2XvvBcJJt/AKj51fzXGPGyNENe+bz2iEvVGSMd1YLIJmk2BO3iKbhO/i+YdkBm0f</vt:lpwstr>
  </property>
  <property fmtid="{D5CDD505-2E9C-101B-9397-08002B2CF9AE}" pid="114" name="x1ye=81">
    <vt:lpwstr>KWjzYaMRmuOqcH1NBL2ei4sNWJzBSvmDRU2dO6LU1pH7o+Mt9HDYt7B/rZK6SYHvWETkuvD7D+WM2OeOiFDzbiXV/yWUGR3a0d/VVPrnAQaH6DdKhASAiP+ewjUaxVuOpWYGX90OvGZ6wzm/EF0OHxO433ztefhRQR2IbbN4M1eDE++0CLXlM61UyCrIVDBAX5RYS82ZsEf8Qh2b1bbVvhDoo9sYLXGOlxNx/HxTNCB3KjHaAX+ZziOSDZkWVy3</vt:lpwstr>
  </property>
  <property fmtid="{D5CDD505-2E9C-101B-9397-08002B2CF9AE}" pid="115" name="x1ye=82">
    <vt:lpwstr>uPvVXifqUZtNYguAQokdIMTJTJdspPmE0zHIZB/Vt76K44NdEh0axMT4HKUBtY7128l5KtyOxsklMcivhb88xZFbqJwFm2YDdmCSAtGV7ySFf3UHPAz+akRBIXf2k6fvsl6GDmUOxrON9hHbEz7Fz9U7yOZ3I6Aaeoo+ur4w2HayYCWwbTBPW2zOVsg39MrHmH/ZdLHQcYW2lcdlSANx8hEXtStB1YEvW3XQtlQe8C/ak8UISM+8E/Bn8/IahZC</vt:lpwstr>
  </property>
  <property fmtid="{D5CDD505-2E9C-101B-9397-08002B2CF9AE}" pid="116" name="x1ye=83">
    <vt:lpwstr>mJ0Fcia8USuA8SQ08vOL7TyKsR2Ps1nHPNY+9u4I7bpESLb6OkkV9n7dt07a+ZsbzYFKToDhxX52hk3CSf4692iiJtHnjHZv/o0H68OieGTRAJ61J2kRFQHLkFStC6WVobXrDnKE2EwYwGiboCDZNpHzuuPAhKBzgroWtXwKsivtI8CRCPbgg1rq/SuPCOLgo956Je/JG1lG5y602lyvkzSb1RA4j0InsXNBOZQR2oev19/A+rw9x2pX2F9cUna</vt:lpwstr>
  </property>
  <property fmtid="{D5CDD505-2E9C-101B-9397-08002B2CF9AE}" pid="117" name="x1ye=84">
    <vt:lpwstr>Y4JNUeHznWofr1yhOgpFoIVPy6VPfRuSfvNubFnK/oOaqpIczTMdmi6n32f79M7frjalQVxOrYHpwtF3pUpItobh0YZ8f/kYm9Y6HwhBEPdvj9GWac6dolSZwZNmMwbJMY1NJPKMtLYYNlr552kb84SAUlDpEvml8g5VsB/hXARIFPdiQS/TmO0ookDNLRbSB4qu0pjVd1lD1uCqh8V2bExwQ98UbhhwTCd7ktl+DQjMgfyhRt5tO4SPk92hyr/</vt:lpwstr>
  </property>
  <property fmtid="{D5CDD505-2E9C-101B-9397-08002B2CF9AE}" pid="118" name="x1ye=85">
    <vt:lpwstr>70TWyKnDgdB86FBadGMdbcgbmWJPuJSXoNNgsS8RbS+zbemBhFyGQkzMETx6At/dL52XqkgDO9Xxt0AUlfNu/MwoBi1JP3vGFEIPa2SpmZFePed2IMfpj7VjidHAK27azdOOR+NP4unWnrlSPEa5QPIe51WFKZz5egSyjORbSIti3+aKfA3cJKKfASAD2QADQrtAC/oYWrfiymZp+XlMIRku8rQN9eSLnYfyVwVwUEj34PcLrBlalHaCsmsdFUm</vt:lpwstr>
  </property>
  <property fmtid="{D5CDD505-2E9C-101B-9397-08002B2CF9AE}" pid="119" name="x1ye=86">
    <vt:lpwstr>i1x7jYzzSanjE8qYPFAP5jKKV5ejusgWv2iYYqZazhaGvYInP2wdu2OOV4vxbo9vtlq0fMMxBcor/M1yYokvbZV4nG/FifwlgyOIuE2+DF0aMaMt1V0UNtDTW/XSOpC3CtHz0rVD7CfET9Ae7tpgj3ZSsFbwJwlaT1hOdlS/zpKqsuUVg7Rxdr569Pk+HPJ41bvAvyppPXNWz5fryNZI5pRUN+3vBjKLYK/LeEjQ1Qg8FcbqeCI2nN1UqaAV62D</vt:lpwstr>
  </property>
  <property fmtid="{D5CDD505-2E9C-101B-9397-08002B2CF9AE}" pid="120" name="x1ye=87">
    <vt:lpwstr>UOZoWTSVoHXIZ/AlLFb7DlSrTy+aKLRPpLN5NQ1IBsskSbYvr3nGuf6nnIU3PnmZtEU5fV1b7Pn+ow55PQp+GMQ/aavklK16Wh+hkps8vMZWxOoaGSvKeYjJ0YfD8Rv6Ijl93aNVF3nIL9IDqUu0YLx6kZjRiMd5oEWNuYdv0y/1kWm4lIv7Pot6OAjeExJ7GvustWLIXSZ0FU61uTB0wMFD6+RXF7Uo7jbv6jk3K5GWqtF0wiITxY8tes8bkJS</vt:lpwstr>
  </property>
  <property fmtid="{D5CDD505-2E9C-101B-9397-08002B2CF9AE}" pid="121" name="x1ye=88">
    <vt:lpwstr>+Gwc8IpkMuQ+E+gFMfsVR11dan2aHEkIfnaowwM6mHoS0Cxacsu0FY5f4R61q4Buw3YjdQ5kFNqRebDbSdYgndCxq6pZt4t/T7UlKIx5auMtzIWAfW+SKSWhL6gF1e9g9HXSdDD1BYvl+Tz/cdqHdRnMHZSEKNLb2fAEM1yoX1EktVJk7JefBEKuTZFp0Pe8IThfSowKcZvaSwl1fY9SiD73ky9/roXrKTd2V2D/WoTTwMtEe8Iw+nn+EgSmtfx</vt:lpwstr>
  </property>
  <property fmtid="{D5CDD505-2E9C-101B-9397-08002B2CF9AE}" pid="122" name="x1ye=89">
    <vt:lpwstr>r9NMwtWGG/6xvS6Xed+ZdnZ4l03A826emjCdt8htODpwlPHcI34WmBu/gNv2bOpilQKZlYDUFwLSygmdRTzS2L/CpZoqs6a798TSLqGF2+a1weMLYjfC0aWFFJghRIogSKqLD4BGlPOpFVpeoTV488x4/J2dkLoLPHkp8+CEXdm79El8g3PkwaIJGuuuIEu4vc1KKdaX1WvLZJ9uReTdS9l0zJg/EJk8L3V0xt19DQE3/LH/5imND3R0+SLQ5cS</vt:lpwstr>
  </property>
  <property fmtid="{D5CDD505-2E9C-101B-9397-08002B2CF9AE}" pid="123" name="x1ye=9">
    <vt:lpwstr>+MnWNT3w/ZCFu7ckt0t2wHqIMg09r/M5mJ8ToudXcglVY3TvM1Rly84k3HM3OWuJ9nKhVJmz1UyQ5vkvvvIZrmh70JdaJrQ3aSl92hnbvC/zooULtA3HXpnnUhFezj2cOkbjHKI45oBUkqLXgmfKresblRI1YToIIewaBEpS49R6tfF/3s1cSfSsWU6Zgpokh9WV9Z/pLNDG2VF/Nvaa9vWOagNL4HQ8joizZvaz2GTWCLTK0LJSC1M0y/h6P0q</vt:lpwstr>
  </property>
  <property fmtid="{D5CDD505-2E9C-101B-9397-08002B2CF9AE}" pid="124" name="x1ye=90">
    <vt:lpwstr>pUW1e1PJisq1s5vIzEkQwVyT/Ezaioipw09FJ838mNzLCJZLs18nnSf4Duo7+umx9I0m3lMUrKjNpDvXCGj+Cv/Da5CX8GkDKvQyMceemxdjcQbOcieUDTWwXKVgyrICkGbpX9Vq8UbAlyPEnHPNaQrAiq6PMxLn9zv/rwdObnqqRy2+t7Dx8D615z1snBiHACPDfkW3AA/F0x8evUSXOtpmHRVnjPbV9cujO+uHVadSYnwO0yNPtzhUmk36hF4</vt:lpwstr>
  </property>
  <property fmtid="{D5CDD505-2E9C-101B-9397-08002B2CF9AE}" pid="125" name="x1ye=91">
    <vt:lpwstr>pVS2zcAlBi/y+DHixJdtp4VlyCLPRHMvEzKQumFlS0Vc6d/khTiqYh/pAYekEdMgJxWH/7ambNlw3FAdq9qxBUZPgP2dusy2ezzmwuwdPvBd76VjwHe9kU+Ym1QO6ji4tHtr914bVjC7Bt/KBnPXgZB7uaxRJZfxE8s6VueL9QMvRDMIvSnrdqL8JmIDMT3wnvnQsELSX5fLJ3BjTsWFuxtEi34HzA0vakxFIVVc2OG3cXHN6N6+Qekc9iusNY8</vt:lpwstr>
  </property>
  <property fmtid="{D5CDD505-2E9C-101B-9397-08002B2CF9AE}" pid="126" name="x1ye=92">
    <vt:lpwstr>Em/nZ6/Koc7KpzzbhGlaEcs7qh2MChhvFC7eDwtyJ8maqvZbuvUN/WZLKaAQSW01rWmSB2TVTlJrbcsYVTILbYqIGngs/+l1Rh2fbzJuu+rsS+XJvvJ5MKQapxb05XH5pnnU3U33usvbyBxbd+a8p/AQbAMXh3a5GtVzT7PHNt7iAElOJYyvhfRQnoOMHGkJabFO3Mu11vrPA/fMZXyLlRP3UffDpFuX+yfBHcLIftHDIoZwZ7r2HHINkToiy0B</vt:lpwstr>
  </property>
  <property fmtid="{D5CDD505-2E9C-101B-9397-08002B2CF9AE}" pid="127" name="x1ye=93">
    <vt:lpwstr>awpff+O8nb5gnsRJ06yNvs3AQ+q1SGQc0FjMel21V4SKt/Zl83GsbgYcEyEunlnkIxu7e5SFhnyndcnxVD90VSR9x7G44bK5Aj7RogJac0w70c/GHduNEhMwHpleuSQ+ha09//UmnfOTwU3G5bNKd8zLBAPP6LoE4NmIcbs2KW0X0B4mpF7jv4jXS+rfRSNnGJYvTnqMSQ+D7KbuEown2Qhbd4dnt+bSRQ5K4tPJ4qxLezpoaPGl1XjTledmjIV</vt:lpwstr>
  </property>
  <property fmtid="{D5CDD505-2E9C-101B-9397-08002B2CF9AE}" pid="128" name="x1ye=94">
    <vt:lpwstr>NEH7UALKKvWABbPmLHtwreRiGbQIq1VSgROt+Mcp1vVVHCImbl6BefDilOtH3VeCtexbgZzflNB5QzMFViYUl1bSuF7pgoKt7Tps3xBPklO86zEhFcotCU796/aceLY8SFu3aaPSIs9lxRurLtAGHCUi09wW+WNrQavuuDhZAx/KW/EAGm+c6J61U0kUqpTKn2wEHn9bLktCFcKOCqZ/v11kyHrgoGmfkYkrKa35ia5zse+s00s9x6l+pXm6dJ7</vt:lpwstr>
  </property>
  <property fmtid="{D5CDD505-2E9C-101B-9397-08002B2CF9AE}" pid="129" name="x1ye=95">
    <vt:lpwstr>Fl0n67NDGdAd/D3w4i/cHimlceyBF9SabC2EJJYiDX0cRT+EwinYdY40ikrHc0Ze8tFi+gCCmFgq/2uZlkdTeQnRKdfzAWLWhFEPNRTqRpaOmru6ITmPrhBlcGrKiR4oL3pPNUP2DgAGSMl9bcXNWXGLRzb5jrME8JzWemYqCtmejwNuoexXGUYDvyrl4hsRyk2bfhmKiJJzCn/GrA0tLX24B0jo/uIi0qRH0PEfGgGxeBvNoqmBKEBs06jMN56</vt:lpwstr>
  </property>
  <property fmtid="{D5CDD505-2E9C-101B-9397-08002B2CF9AE}" pid="130" name="x1ye=96">
    <vt:lpwstr>aiNrHsbK/UrnJ+icqAdB14dD5+pDx8a7nt+JLVL7gvxa4LkstOzZ0AeAR99M14FbXuuPlVE1pVxX0+WEI+5sZM4Cjj4v+u4usCFTPx/bt5dkqML6iaCYVXQBkcineQ8D9n6oc3WEuvROVvptUD4wi4ZO23n9PefChLivEH6DbRsLZ1AXVSxAhlTKsigFOnwZGPzM3DiWlMgnmlRqWrwR/C8O3C+RAM5QUJlQF4K6JPe4JSSZ82MHYU5USjfRj3L</vt:lpwstr>
  </property>
  <property fmtid="{D5CDD505-2E9C-101B-9397-08002B2CF9AE}" pid="131" name="x1ye=97">
    <vt:lpwstr>0CNl8MZ/Sxow1p7fnAfRSPgqztHPhS+5aEEe+vaIAI0Yulazp8F7KFa/ZPWGgRLwnEjM644O7YY0tCoP26lVXVSAJqrGgnldRgt55g5n7nBc5I2ixXZsGm9MQ/HgTptVP0Xp0+wgq2JqlP+9fL42H1GhcpHgYuPpNpNDV+m7OtT2QhsgLxXCcppczH4TEGUm1SO3nA9WPMnDQ4XHHjFd7TGxn6nqDoyWnOdbZP7lBB8t5khurwxh3fT0GE1GSTw</vt:lpwstr>
  </property>
  <property fmtid="{D5CDD505-2E9C-101B-9397-08002B2CF9AE}" pid="132" name="x1ye=98">
    <vt:lpwstr>yZ7/ZnouAk+L5MbvVUDyHbo8op0sNBWZqXift6eAxLFu1PpheIOAsNzYkajklRMBZ33OQu96gqlsG5vv/dXEb9F7GYn7n5ePMFDASJsa5r1kJdqumL8+D6a6m6a83gRYAVzTQSbrSLET19WT6JV7xWzOfuTprrpt42fQ8ta+N2tLen2CpPb11mI7PBuIxrgIvwx1uIYnzsVmSjuVH0PM2iPEicQRal6SjF0BSjtUs/J9V8JQ8QRSoYQBUgkJO81</vt:lpwstr>
  </property>
  <property fmtid="{D5CDD505-2E9C-101B-9397-08002B2CF9AE}" pid="133" name="x1ye=99">
    <vt:lpwstr>OOlHHs+VacD/MZN7uxbzmKkJ9Z2zCgHFCdlHrs679389GrJuF2+k0a+0r9Wq2bDk343bOqM7mctotVRDFd+rUQKN2R99kq6F+qlHxTQu7S9usAC6na+unKk5ULR73pYyx83MffTqWbMYMiHECjI+4kQJeRag4cuYI2x+wPAoD5gIuHIRFIVKddu3VEvgQIHJOEZNSsSfqezypKfQXE3Wf8SID+0P7VZm08+hCi2evVQosLYbppwE6u+UzOtWEuI</vt:lpwstr>
  </property>
</Properties>
</file>